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A54A7" w:rsidRDefault="00BF6E57">
      <w:pPr>
        <w:snapToGrid w:val="0"/>
        <w:rPr>
          <w:rFonts w:ascii="黑体" w:eastAsia="黑体" w:hAnsi="黑体"/>
          <w:b/>
          <w:sz w:val="36"/>
          <w:szCs w:val="36"/>
        </w:rPr>
      </w:pPr>
      <w:r>
        <w:rPr>
          <w:noProof/>
        </w:rPr>
        <mc:AlternateContent>
          <mc:Choice Requires="wpg">
            <w:drawing>
              <wp:anchor distT="0" distB="0" distL="0" distR="0" simplePos="0" relativeHeight="251657216" behindDoc="0" locked="0" layoutInCell="1" allowOverlap="1">
                <wp:simplePos x="0" y="0"/>
                <wp:positionH relativeFrom="column">
                  <wp:posOffset>4457700</wp:posOffset>
                </wp:positionH>
                <wp:positionV relativeFrom="paragraph">
                  <wp:posOffset>0</wp:posOffset>
                </wp:positionV>
                <wp:extent cx="1628140" cy="304165"/>
                <wp:effectExtent l="4445" t="5715" r="5715" b="444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8140" cy="304165"/>
                          <a:chOff x="7020" y="0"/>
                          <a:chExt cx="2563" cy="478"/>
                        </a:xfrm>
                      </wpg:grpSpPr>
                      <wps:wsp>
                        <wps:cNvPr id="9" name="Freeform 3"/>
                        <wps:cNvSpPr>
                          <a:spLocks noChangeArrowheads="1"/>
                        </wps:cNvSpPr>
                        <wps:spPr bwMode="auto">
                          <a:xfrm>
                            <a:off x="7020" y="23"/>
                            <a:ext cx="433" cy="445"/>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Freeform 4"/>
                        <wps:cNvSpPr>
                          <a:spLocks noChangeArrowheads="1"/>
                        </wps:cNvSpPr>
                        <wps:spPr bwMode="auto">
                          <a:xfrm>
                            <a:off x="7486" y="123"/>
                            <a:ext cx="381" cy="353"/>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 name="Freeform 5"/>
                        <wps:cNvSpPr>
                          <a:spLocks noChangeArrowheads="1"/>
                        </wps:cNvSpPr>
                        <wps:spPr bwMode="auto">
                          <a:xfrm>
                            <a:off x="7897" y="131"/>
                            <a:ext cx="360" cy="345"/>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6"/>
                        <wps:cNvSpPr>
                          <a:spLocks noChangeArrowheads="1"/>
                        </wps:cNvSpPr>
                        <wps:spPr bwMode="auto">
                          <a:xfrm>
                            <a:off x="8291" y="123"/>
                            <a:ext cx="336" cy="353"/>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Freeform 7"/>
                        <wps:cNvSpPr>
                          <a:spLocks noChangeArrowheads="1"/>
                        </wps:cNvSpPr>
                        <wps:spPr bwMode="auto">
                          <a:xfrm>
                            <a:off x="8651" y="123"/>
                            <a:ext cx="394" cy="355"/>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Freeform 8"/>
                        <wps:cNvSpPr>
                          <a:spLocks noChangeArrowheads="1"/>
                        </wps:cNvSpPr>
                        <wps:spPr bwMode="auto">
                          <a:xfrm>
                            <a:off x="9063" y="0"/>
                            <a:ext cx="520" cy="474"/>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200081E0" id="Group 2" o:spid="_x0000_s1026" style="position:absolute;left:0;text-align:left;margin-left:351pt;margin-top:0;width:128.2pt;height:23.95pt;z-index:251657216;mso-wrap-distance-left:0;mso-wrap-distance-right:0" coordorigin="7020" coordsize="2563,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">
                <v:shape id="Freeform 3" o:spid="_x0000_s1027" style="position:absolute;left:7020;top:23;width:433;height:445;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" path="m2884,2937r-785,l747,921r,2016l,2937,,,976,,2137,1682,2137,r747,l2884,2937xe" fillcolor="#024182" stroked="f">
                  <v:path o:connecttype="custom" o:connectlocs="433,445;315,445;112,140;112,445;0,445;0,0;147,0;321,255;321,0;433,0;433,445" o:connectangles="0,0,0,0,0,0,0,0,0,0,0"/>
                </v:shape>
                <v:shape id="Freeform 4" o:spid="_x0000_s1028" style="position:absolute;left:7486;top:123;width:381;height:353;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3,115;256,96;245,81;229,72;207,67;182,67;161,72;142,81;128,95;119,114;265,135;119,216;130,240;148,258;174,271;209,278;245,279;272,276;298,269;338,253;374,325;318,343;264,351;210,353;173,350;139,344;108,335;81,323;58,308;38,290;23,269;11,245;4,219;0,189;1,159;5,131;14,105;26,82;42,61;62,42;85,27;110,15;139,7;170,2;205,0;236,2;264,6;290,13;312,23;331,36;347,52;360,71;370,92;377,115;380,141" o:connectangles="0,0,0,0,0,0,0,0,0,0,0,0,0,0,0,0,0,0,0,0,0,0,0,0,0,0,0,0,0,0,0,0,0,0,0,0,0,0,0,0,0,0,0,0,0,0,0,0,0,0,0,0,0,0,0"/>
                </v:shape>
                <v:shape id="Freeform 5" o:spid="_x0000_s1029" style="position:absolute;left:7897;top:131;width:360;height:345;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5;237,304;221,314;207,323;193,330;183,334;176,337;169,339;161,341;153,343;145,344;137,344;128,345;116,345;102,344;89,342;77,339;65,335;57,331;52,328;47,325;43,322;38,319;34,315;30,311;26,307;23,302;19,297;17,292;14,287;11,282;9,276;6,267;3,255;1,241;0,226;0,0;116,167;116,179;116,190;117,200;117,209;119,217;120,224;123,231;125,237;129,242;133,246;138,250;144,253;150,255;158,257;167,258;178,258;185,258;193,257;201,255;210,253;219,250;228,247;236,243;244,238;360,0" o:connectangles="0,0,0,0,0,0,0,0,0,0,0,0,0,0,0,0,0,0,0,0,0,0,0,0,0,0,0,0,0,0,0,0,0,0,0,0,0,0,0,0,0,0,0,0,0,0,0,0,0,0,0,0,0,0,0,0,0,0,0,0,0,0,0"/>
                </v:shape>
                <v:shape id="Freeform 6" o:spid="_x0000_s1030" style="position:absolute;left:8291;top:123;width:336;height:353;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5,253;330,271;322,287;310,302;295,315;276,327;255,337;218,347;160,353;93,350;36,338;0,238;34,252;58,263;87,272;121,279;160,281;196,276;208,271;216,264;219,255;217,244;212,238;200,232;169,225;143,220;112,215;81,207;51,194;29,178;13,158;4,134;2,109;4,92;10,76;19,61;32,47;48,34;67,23;89,14;135,3;195,0;253,6;302,18;303,105;259,85;210,73;165,73;136,80;125,86;120,94;120,107;126,115;137,122;173,130;201,135;232,141;263,148;291,160;312,176;326,194;334,217" o:connectangles="0,0,0,0,0,0,0,0,0,0,0,0,0,0,0,0,0,0,0,0,0,0,0,0,0,0,0,0,0,0,0,0,0,0,0,0,0,0,0,0,0,0,0,0,0,0,0,0,0,0,0,0,0,0,0,0,0,0,0,0,0,0"/>
                </v:shape>
                <v:shape id="Freeform 7" o:spid="_x0000_s1031" style="position:absolute;left:8651;top:123;width:394;height:355;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7;274,200;273,151;264,115;247,91;224,78;197,74;171,77;148,90;131,113;121,150;120,198;128,235;143,261;165,275;193,281;221,278;244,267;394,193;389,226;379,255;365,282;345,305;321,324;293,338;261,348;225,354;186,355;148,351;114,343;84,330;58,313;37,292;20,267;9,239;2,207;0,173;3,138;11,108;25,80;43,57;66,36;93,20;123,9;158,2;197,0;236,2;271,9;302,20;329,36;352,57;370,81;383,108;391,139;394,173" o:connectangles="0,0,0,0,0,0,0,0,0,0,0,0,0,0,0,0,0,0,0,0,0,0,0,0,0,0,0,0,0,0,0,0,0,0,0,0,0,0,0,0,0,0,0,0,0,0,0,0,0,0,0,0,0,0,0"/>
                </v:shape>
                <v:shape id="Freeform 8" o:spid="_x0000_s1032" style="position:absolute;left:9063;width:520;height:474;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2,36;520,205;414,364;417,375;422,384;429,391;439,397;454,400;466,400;484,399;500,394;520,464;509,466;478,472;457,473;432,474;404,472;374,468;357,463;346,458;334,451;323,442;313,429;305,413;301,400;298,386;297,368;49,467;50,132;50,107;52,92;57,75;64,57;75,41;90,27;100,21;113,15;132,8;157,3;189,0;228,1;273,7;251,79;230,76;214,75;197,76;182,80;170,89;165,99;162,112;161,125" o:connectangles="0,0,0,0,0,0,0,0,0,0,0,0,0,0,0,0,0,0,0,0,0,0,0,0,0,0,0,0,0,0,0,0,0,0,0,0,0,0,0,0,0,0,0,0,0,0,0,0,0,0,0"/>
                </v:shape>
              </v:group>
            </w:pict>
          </mc:Fallback>
        </mc:AlternateContent>
      </w:r>
    </w:p>
    <w:p w:rsidR="002A54A7" w:rsidRDefault="0056738F">
      <w:pPr>
        <w:snapToGrid w:val="0"/>
        <w:rPr>
          <w:rFonts w:eastAsia="楷体_GB2312"/>
          <w:sz w:val="28"/>
        </w:rPr>
      </w:pPr>
      <w:r>
        <w:rPr>
          <w:rFonts w:ascii="黑体" w:eastAsia="黑体" w:hAnsi="黑体"/>
          <w:b/>
          <w:sz w:val="36"/>
          <w:szCs w:val="36"/>
        </w:rPr>
        <w:t>东软机密</w:t>
      </w:r>
    </w:p>
    <w:p w:rsidR="002A54A7" w:rsidRDefault="0056738F">
      <w:pPr>
        <w:snapToGrid w:val="0"/>
        <w:rPr>
          <w:sz w:val="28"/>
        </w:rPr>
      </w:pPr>
      <w:r>
        <w:rPr>
          <w:rFonts w:eastAsia="楷体_GB2312"/>
          <w:sz w:val="28"/>
        </w:rPr>
        <w:t>文件编号：</w:t>
      </w:r>
      <w:r>
        <w:rPr>
          <w:rFonts w:eastAsia="楷体_GB2312"/>
          <w:sz w:val="28"/>
        </w:rPr>
        <w:t>D05-PDT073</w:t>
      </w: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56738F">
      <w:pPr>
        <w:snapToGrid w:val="0"/>
        <w:jc w:val="center"/>
        <w:rPr>
          <w:rFonts w:ascii="楷体_GB2312" w:eastAsia="楷体_GB2312" w:hAnsi="楷体_GB2312"/>
          <w:b/>
          <w:sz w:val="28"/>
        </w:rPr>
      </w:pPr>
      <w:r>
        <w:rPr>
          <w:rFonts w:eastAsia="楷体_GB2312"/>
          <w:sz w:val="84"/>
          <w:szCs w:val="84"/>
        </w:rPr>
        <w:t>详细设计说明书模板</w:t>
      </w:r>
    </w:p>
    <w:p w:rsidR="002A54A7" w:rsidRDefault="002A54A7">
      <w:pPr>
        <w:snapToGrid w:val="0"/>
        <w:jc w:val="center"/>
        <w:rPr>
          <w:rFonts w:ascii="楷体_GB2312" w:eastAsia="楷体_GB2312" w:hAnsi="楷体_GB2312"/>
          <w:b/>
          <w:sz w:val="28"/>
        </w:rPr>
      </w:pPr>
    </w:p>
    <w:p w:rsidR="002A54A7" w:rsidRDefault="0056738F">
      <w:pPr>
        <w:snapToGrid w:val="0"/>
        <w:jc w:val="center"/>
        <w:rPr>
          <w:rFonts w:eastAsia="楷体_GB2312"/>
          <w:sz w:val="28"/>
          <w:szCs w:val="28"/>
        </w:rPr>
      </w:pPr>
      <w:r>
        <w:rPr>
          <w:rFonts w:ascii="楷体_GB2312" w:eastAsia="楷体_GB2312" w:hAnsi="楷体_GB2312"/>
          <w:sz w:val="28"/>
        </w:rPr>
        <w:t>版本：</w:t>
      </w:r>
      <w:r>
        <w:rPr>
          <w:rFonts w:eastAsia="楷体_GB2312"/>
          <w:sz w:val="28"/>
        </w:rPr>
        <w:t>0.0.0-1.2.0</w:t>
      </w:r>
    </w:p>
    <w:p w:rsidR="002A54A7" w:rsidRDefault="0056738F">
      <w:pPr>
        <w:snapToGrid w:val="0"/>
        <w:jc w:val="center"/>
        <w:rPr>
          <w:sz w:val="28"/>
        </w:rPr>
      </w:pPr>
      <w:r>
        <w:rPr>
          <w:rFonts w:eastAsia="楷体_GB2312"/>
          <w:sz w:val="28"/>
          <w:szCs w:val="28"/>
        </w:rPr>
        <w:t>20</w:t>
      </w:r>
      <w:r w:rsidR="00315E06">
        <w:rPr>
          <w:rFonts w:eastAsia="楷体_GB2312" w:hint="eastAsia"/>
          <w:sz w:val="28"/>
          <w:szCs w:val="28"/>
        </w:rPr>
        <w:t>17</w:t>
      </w:r>
      <w:r>
        <w:rPr>
          <w:rFonts w:eastAsia="楷体_GB2312"/>
          <w:sz w:val="28"/>
          <w:szCs w:val="28"/>
        </w:rPr>
        <w:t>-</w:t>
      </w:r>
      <w:r w:rsidR="00315E06">
        <w:rPr>
          <w:rFonts w:eastAsia="楷体_GB2312" w:hint="eastAsia"/>
          <w:sz w:val="28"/>
          <w:szCs w:val="28"/>
        </w:rPr>
        <w:t>8</w:t>
      </w:r>
      <w:r>
        <w:rPr>
          <w:rFonts w:eastAsia="楷体_GB2312"/>
          <w:sz w:val="28"/>
          <w:szCs w:val="28"/>
        </w:rPr>
        <w:t>-</w:t>
      </w:r>
      <w:r w:rsidR="00315E06">
        <w:rPr>
          <w:rFonts w:eastAsia="楷体_GB2312" w:hint="eastAsia"/>
          <w:sz w:val="28"/>
          <w:szCs w:val="28"/>
        </w:rPr>
        <w:t>1</w:t>
      </w: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56738F">
      <w:pPr>
        <w:autoSpaceDE w:val="0"/>
        <w:jc w:val="center"/>
        <w:rPr>
          <w:rFonts w:ascii="黑体" w:eastAsia="黑体" w:hAnsi="黑体"/>
          <w:b/>
          <w:bCs/>
          <w:sz w:val="30"/>
          <w:szCs w:val="30"/>
        </w:rPr>
      </w:pPr>
      <w:r>
        <w:rPr>
          <w:rFonts w:ascii="楷体_GB2312" w:eastAsia="楷体_GB2312" w:hAnsi="楷体_GB2312"/>
          <w:sz w:val="30"/>
          <w:szCs w:val="30"/>
        </w:rPr>
        <w:t>东软集团股份有限公司 软件开发事业部</w:t>
      </w:r>
    </w:p>
    <w:p w:rsidR="002A54A7" w:rsidRDefault="0056738F">
      <w:pPr>
        <w:jc w:val="center"/>
        <w:rPr>
          <w:rFonts w:ascii="黑体" w:eastAsia="黑体" w:hAnsi="黑体"/>
          <w:b/>
          <w:bCs/>
          <w:sz w:val="30"/>
          <w:szCs w:val="30"/>
        </w:rPr>
      </w:pPr>
      <w:r>
        <w:rPr>
          <w:rFonts w:ascii="黑体" w:eastAsia="黑体" w:hAnsi="黑体"/>
          <w:b/>
          <w:bCs/>
          <w:sz w:val="30"/>
          <w:szCs w:val="30"/>
        </w:rPr>
        <w:t>(版权所有，翻版必究)</w:t>
      </w:r>
    </w:p>
    <w:p w:rsidR="002A54A7" w:rsidRDefault="002A54A7">
      <w:pPr>
        <w:jc w:val="center"/>
        <w:rPr>
          <w:rFonts w:ascii="黑体" w:eastAsia="黑体" w:hAnsi="黑体"/>
          <w:b/>
          <w:bCs/>
          <w:sz w:val="30"/>
          <w:szCs w:val="30"/>
        </w:rPr>
      </w:pPr>
    </w:p>
    <w:p w:rsidR="002A54A7" w:rsidRDefault="0056738F">
      <w:pPr>
        <w:jc w:val="center"/>
        <w:rPr>
          <w:rFonts w:eastAsia="黑体"/>
          <w:sz w:val="44"/>
        </w:rPr>
        <w:sectPr w:rsidR="002A54A7">
          <w:pgSz w:w="11906" w:h="16838"/>
          <w:pgMar w:top="1134" w:right="850" w:bottom="1134" w:left="1417" w:header="720" w:footer="720" w:gutter="0"/>
          <w:pgNumType w:start="1"/>
          <w:cols w:space="720"/>
          <w:docGrid w:linePitch="600" w:charSpace="32768"/>
        </w:sectPr>
      </w:pPr>
      <w:r>
        <w:rPr>
          <w:rFonts w:ascii="黑体" w:eastAsia="黑体" w:hAnsi="黑体"/>
          <w:b/>
          <w:bCs/>
          <w:sz w:val="30"/>
          <w:szCs w:val="30"/>
        </w:rPr>
        <w:tab/>
      </w:r>
    </w:p>
    <w:p w:rsidR="002A54A7" w:rsidRDefault="0056738F">
      <w:pPr>
        <w:snapToGrid w:val="0"/>
        <w:jc w:val="center"/>
        <w:rPr>
          <w:rFonts w:eastAsia="黑体"/>
        </w:rPr>
      </w:pPr>
      <w:r>
        <w:rPr>
          <w:rFonts w:eastAsia="黑体"/>
          <w:sz w:val="44"/>
        </w:rPr>
        <w:lastRenderedPageBreak/>
        <w:t>文件修改控制</w:t>
      </w:r>
    </w:p>
    <w:p w:rsidR="002A54A7" w:rsidRDefault="002A54A7">
      <w:pPr>
        <w:tabs>
          <w:tab w:val="left" w:pos="1721"/>
          <w:tab w:val="left" w:pos="2792"/>
          <w:tab w:val="center" w:pos="4818"/>
        </w:tabs>
        <w:rPr>
          <w:rFonts w:eastAsia="黑体"/>
        </w:rPr>
      </w:pPr>
    </w:p>
    <w:tbl>
      <w:tblPr>
        <w:tblW w:w="0" w:type="auto"/>
        <w:tblInd w:w="30" w:type="dxa"/>
        <w:tblLayout w:type="fixed"/>
        <w:tblCellMar>
          <w:left w:w="30" w:type="dxa"/>
          <w:right w:w="30" w:type="dxa"/>
        </w:tblCellMar>
        <w:tblLook w:val="0000" w:firstRow="0" w:lastRow="0" w:firstColumn="0" w:lastColumn="0" w:noHBand="0" w:noVBand="0"/>
      </w:tblPr>
      <w:tblGrid>
        <w:gridCol w:w="1606"/>
        <w:gridCol w:w="1155"/>
        <w:gridCol w:w="5276"/>
        <w:gridCol w:w="1205"/>
      </w:tblGrid>
      <w:tr w:rsidR="002A54A7">
        <w:trPr>
          <w:cantSplit/>
          <w:trHeight w:val="573"/>
        </w:trPr>
        <w:tc>
          <w:tcPr>
            <w:tcW w:w="1606" w:type="dxa"/>
            <w:tcBorders>
              <w:top w:val="single" w:sz="4" w:space="0" w:color="000000"/>
              <w:left w:val="single" w:sz="4" w:space="0" w:color="000000"/>
              <w:bottom w:val="single" w:sz="4" w:space="0" w:color="000000"/>
            </w:tcBorders>
            <w:shd w:val="clear" w:color="auto" w:fill="auto"/>
            <w:vAlign w:val="center"/>
          </w:tcPr>
          <w:p w:rsidR="002A54A7" w:rsidRDefault="0056738F">
            <w:pPr>
              <w:autoSpaceDE w:val="0"/>
              <w:snapToGrid w:val="0"/>
              <w:jc w:val="center"/>
              <w:rPr>
                <w:rFonts w:eastAsia="楷体_GB2312"/>
                <w:b/>
              </w:rPr>
            </w:pPr>
            <w:r>
              <w:rPr>
                <w:rFonts w:eastAsia="楷体_GB2312"/>
                <w:b/>
              </w:rPr>
              <w:t>修改编号</w:t>
            </w:r>
          </w:p>
        </w:tc>
        <w:tc>
          <w:tcPr>
            <w:tcW w:w="1155" w:type="dxa"/>
            <w:tcBorders>
              <w:top w:val="single" w:sz="4" w:space="0" w:color="000000"/>
              <w:left w:val="single" w:sz="4" w:space="0" w:color="000000"/>
              <w:bottom w:val="single" w:sz="4" w:space="0" w:color="000000"/>
            </w:tcBorders>
            <w:shd w:val="clear" w:color="auto" w:fill="auto"/>
            <w:vAlign w:val="center"/>
          </w:tcPr>
          <w:p w:rsidR="002A54A7" w:rsidRDefault="0056738F">
            <w:pPr>
              <w:autoSpaceDE w:val="0"/>
              <w:snapToGrid w:val="0"/>
              <w:jc w:val="center"/>
              <w:rPr>
                <w:rFonts w:eastAsia="楷体_GB2312"/>
                <w:b/>
              </w:rPr>
            </w:pPr>
            <w:r>
              <w:rPr>
                <w:rFonts w:eastAsia="楷体_GB2312"/>
                <w:b/>
              </w:rPr>
              <w:t>版本</w:t>
            </w:r>
          </w:p>
        </w:tc>
        <w:tc>
          <w:tcPr>
            <w:tcW w:w="5276" w:type="dxa"/>
            <w:tcBorders>
              <w:top w:val="single" w:sz="4" w:space="0" w:color="000000"/>
              <w:left w:val="single" w:sz="4" w:space="0" w:color="000000"/>
              <w:bottom w:val="single" w:sz="4" w:space="0" w:color="000000"/>
            </w:tcBorders>
            <w:shd w:val="clear" w:color="auto" w:fill="auto"/>
            <w:vAlign w:val="center"/>
          </w:tcPr>
          <w:p w:rsidR="002A54A7" w:rsidRDefault="0056738F">
            <w:pPr>
              <w:autoSpaceDE w:val="0"/>
              <w:snapToGrid w:val="0"/>
              <w:jc w:val="center"/>
              <w:rPr>
                <w:rFonts w:eastAsia="楷体_GB2312"/>
                <w:b/>
              </w:rPr>
            </w:pPr>
            <w:r>
              <w:rPr>
                <w:rFonts w:eastAsia="楷体_GB2312"/>
                <w:b/>
              </w:rPr>
              <w:t>修改条款及内容</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56738F">
            <w:pPr>
              <w:autoSpaceDE w:val="0"/>
              <w:snapToGrid w:val="0"/>
              <w:jc w:val="center"/>
              <w:rPr>
                <w:rFonts w:eastAsia="楷体_GB2312"/>
              </w:rPr>
            </w:pPr>
            <w:r>
              <w:rPr>
                <w:rFonts w:eastAsia="楷体_GB2312"/>
                <w:b/>
              </w:rPr>
              <w:t>修改日期</w:t>
            </w: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bl>
    <w:p w:rsidR="002A54A7" w:rsidRDefault="002A54A7">
      <w:pPr>
        <w:jc w:val="center"/>
        <w:rPr>
          <w:rFonts w:eastAsia="黑体"/>
          <w:sz w:val="36"/>
        </w:rPr>
      </w:pPr>
    </w:p>
    <w:p w:rsidR="002A54A7" w:rsidRDefault="002A54A7">
      <w:pPr>
        <w:rPr>
          <w:rFonts w:eastAsia="楷体_GB2312"/>
          <w:sz w:val="28"/>
        </w:rPr>
      </w:pPr>
    </w:p>
    <w:p w:rsidR="002A54A7" w:rsidRDefault="002A54A7">
      <w:pPr>
        <w:pageBreakBefore/>
        <w:rPr>
          <w:rFonts w:eastAsia="楷体_GB2312"/>
          <w:sz w:val="28"/>
        </w:rPr>
      </w:pPr>
    </w:p>
    <w:p w:rsidR="002A54A7" w:rsidRDefault="00BF6E57">
      <w:pPr>
        <w:rPr>
          <w:rFonts w:ascii="幼圆" w:eastAsia="幼圆" w:hAnsi="幼圆"/>
          <w:sz w:val="36"/>
        </w:rPr>
      </w:pPr>
      <w:r>
        <w:rPr>
          <w:noProof/>
        </w:rPr>
        <mc:AlternateContent>
          <mc:Choice Requires="wpg">
            <w:drawing>
              <wp:anchor distT="0" distB="0" distL="0" distR="0" simplePos="0" relativeHeight="251658240" behindDoc="0" locked="0" layoutInCell="1" allowOverlap="1">
                <wp:simplePos x="0" y="0"/>
                <wp:positionH relativeFrom="column">
                  <wp:posOffset>4457700</wp:posOffset>
                </wp:positionH>
                <wp:positionV relativeFrom="paragraph">
                  <wp:posOffset>-228600</wp:posOffset>
                </wp:positionV>
                <wp:extent cx="1628140" cy="304800"/>
                <wp:effectExtent l="4445" t="635" r="5715" b="889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8140" cy="304800"/>
                          <a:chOff x="7020" y="-360"/>
                          <a:chExt cx="2563" cy="479"/>
                        </a:xfrm>
                      </wpg:grpSpPr>
                      <wps:wsp>
                        <wps:cNvPr id="2" name="Freeform 10"/>
                        <wps:cNvSpPr>
                          <a:spLocks noChangeArrowheads="1"/>
                        </wps:cNvSpPr>
                        <wps:spPr bwMode="auto">
                          <a:xfrm>
                            <a:off x="7020" y="-336"/>
                            <a:ext cx="433" cy="445"/>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 name="Freeform 11"/>
                        <wps:cNvSpPr>
                          <a:spLocks noChangeArrowheads="1"/>
                        </wps:cNvSpPr>
                        <wps:spPr bwMode="auto">
                          <a:xfrm>
                            <a:off x="7486" y="-236"/>
                            <a:ext cx="381" cy="353"/>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 name="Freeform 12"/>
                        <wps:cNvSpPr>
                          <a:spLocks noChangeArrowheads="1"/>
                        </wps:cNvSpPr>
                        <wps:spPr bwMode="auto">
                          <a:xfrm>
                            <a:off x="7897" y="-228"/>
                            <a:ext cx="360" cy="345"/>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Freeform 13"/>
                        <wps:cNvSpPr>
                          <a:spLocks noChangeArrowheads="1"/>
                        </wps:cNvSpPr>
                        <wps:spPr bwMode="auto">
                          <a:xfrm>
                            <a:off x="8291" y="-236"/>
                            <a:ext cx="336" cy="353"/>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 name="Freeform 14"/>
                        <wps:cNvSpPr>
                          <a:spLocks noChangeArrowheads="1"/>
                        </wps:cNvSpPr>
                        <wps:spPr bwMode="auto">
                          <a:xfrm>
                            <a:off x="8651" y="-236"/>
                            <a:ext cx="394" cy="355"/>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 name="Freeform 15"/>
                        <wps:cNvSpPr>
                          <a:spLocks noChangeArrowheads="1"/>
                        </wps:cNvSpPr>
                        <wps:spPr bwMode="auto">
                          <a:xfrm>
                            <a:off x="9063" y="-360"/>
                            <a:ext cx="520" cy="474"/>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5A05C885" id="Group 9" o:spid="_x0000_s1026" style="position:absolute;left:0;text-align:left;margin-left:351pt;margin-top:-18pt;width:128.2pt;height:24pt;z-index:251658240;mso-wrap-distance-left:0;mso-wrap-distance-right:0" coordorigin="7020,-360" coordsize="25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">
                <v:shape id="Freeform 10" o:spid="_x0000_s1027" style="position:absolute;left:7020;top:-336;width:433;height:445;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" path="m2884,2937r-785,l747,921r,2016l,2937,,,976,,2137,1682,2137,r747,l2884,2937xe" fillcolor="#024182" stroked="f">
                  <v:path o:connecttype="custom" o:connectlocs="433,445;315,445;112,140;112,445;0,445;0,0;147,0;321,255;321,0;433,0;433,445" o:connectangles="0,0,0,0,0,0,0,0,0,0,0"/>
                </v:shape>
                <v:shape id="Freeform 11" o:spid="_x0000_s1028" style="position:absolute;left:7486;top:-236;width:381;height:353;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3,115;256,96;245,81;229,72;207,67;182,67;161,72;142,81;128,95;119,114;265,135;119,216;130,240;148,258;174,271;209,278;245,279;272,276;298,269;338,253;374,325;318,343;264,351;210,353;173,350;139,344;108,335;81,323;58,308;38,290;23,269;11,245;4,219;0,189;1,159;5,131;14,105;26,82;42,61;62,42;85,27;110,15;139,7;170,2;205,0;236,2;264,6;290,13;312,23;331,36;347,52;360,71;370,92;377,115;380,141" o:connectangles="0,0,0,0,0,0,0,0,0,0,0,0,0,0,0,0,0,0,0,0,0,0,0,0,0,0,0,0,0,0,0,0,0,0,0,0,0,0,0,0,0,0,0,0,0,0,0,0,0,0,0,0,0,0,0"/>
                </v:shape>
                <v:shape id="Freeform 12" o:spid="_x0000_s1029" style="position:absolute;left:7897;top:-228;width:360;height:345;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5;237,304;221,314;207,323;193,330;183,334;176,337;169,339;161,341;153,343;145,344;137,344;128,345;116,345;102,344;89,342;77,339;65,335;57,331;52,328;47,325;43,322;38,319;34,315;30,311;26,307;23,302;19,297;17,292;14,287;11,282;9,276;6,267;3,255;1,241;0,226;0,0;116,167;116,179;116,190;117,200;117,209;119,217;120,224;123,231;125,237;129,242;133,246;138,250;144,253;150,255;158,257;167,258;178,258;185,258;193,257;201,255;210,253;219,250;228,247;236,243;244,238;360,0" o:connectangles="0,0,0,0,0,0,0,0,0,0,0,0,0,0,0,0,0,0,0,0,0,0,0,0,0,0,0,0,0,0,0,0,0,0,0,0,0,0,0,0,0,0,0,0,0,0,0,0,0,0,0,0,0,0,0,0,0,0,0,0,0,0,0"/>
                </v:shape>
                <v:shape id="Freeform 13" o:spid="_x0000_s1030" style="position:absolute;left:8291;top:-236;width:336;height:353;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5,253;330,271;322,287;310,302;295,315;276,327;255,337;218,347;160,353;93,350;36,338;0,238;34,252;58,263;87,272;121,279;160,281;196,276;208,271;216,264;219,255;217,244;212,238;200,232;169,225;143,220;112,215;81,207;51,194;29,178;13,158;4,134;2,109;4,92;10,76;19,61;32,47;48,34;67,23;89,14;135,3;195,0;253,6;302,18;303,105;259,85;210,73;165,73;136,80;125,86;120,94;120,107;126,115;137,122;173,130;201,135;232,141;263,148;291,160;312,176;326,194;334,217" o:connectangles="0,0,0,0,0,0,0,0,0,0,0,0,0,0,0,0,0,0,0,0,0,0,0,0,0,0,0,0,0,0,0,0,0,0,0,0,0,0,0,0,0,0,0,0,0,0,0,0,0,0,0,0,0,0,0,0,0,0,0,0,0,0"/>
                </v:shape>
                <v:shape id="Freeform 14" o:spid="_x0000_s1031" style="position:absolute;left:8651;top:-236;width:394;height:355;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7;274,200;273,151;264,115;247,91;224,78;197,74;171,77;148,90;131,113;121,150;120,198;128,235;143,261;165,275;193,281;221,278;244,267;394,193;389,226;379,255;365,282;345,305;321,324;293,338;261,348;225,354;186,355;148,351;114,343;84,330;58,313;37,292;20,267;9,239;2,207;0,173;3,138;11,108;25,80;43,57;66,36;93,20;123,9;158,2;197,0;236,2;271,9;302,20;329,36;352,57;370,81;383,108;391,139;394,173" o:connectangles="0,0,0,0,0,0,0,0,0,0,0,0,0,0,0,0,0,0,0,0,0,0,0,0,0,0,0,0,0,0,0,0,0,0,0,0,0,0,0,0,0,0,0,0,0,0,0,0,0,0,0,0,0,0,0"/>
                </v:shape>
                <v:shape id="Freeform 15" o:spid="_x0000_s1032" style="position:absolute;left:9063;top:-360;width:520;height:474;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2,36;520,205;414,364;417,375;422,384;429,391;439,397;454,400;466,400;484,399;500,394;520,464;509,466;478,472;457,473;432,474;404,472;374,468;357,463;346,458;334,451;323,442;313,429;305,413;301,400;298,386;297,368;49,467;50,132;50,107;52,92;57,75;64,57;75,41;90,27;100,21;113,15;132,8;157,3;189,0;228,1;273,7;251,79;230,76;214,75;197,76;182,80;170,89;165,99;162,112;161,125" o:connectangles="0,0,0,0,0,0,0,0,0,0,0,0,0,0,0,0,0,0,0,0,0,0,0,0,0,0,0,0,0,0,0,0,0,0,0,0,0,0,0,0,0,0,0,0,0,0,0,0,0,0,0"/>
                </v:shape>
              </v:group>
            </w:pict>
          </mc:Fallback>
        </mc:AlternateContent>
      </w:r>
      <w:r w:rsidR="0056738F">
        <w:rPr>
          <w:rFonts w:ascii="黑体" w:eastAsia="黑体" w:hAnsi="黑体"/>
          <w:b/>
          <w:sz w:val="36"/>
          <w:szCs w:val="36"/>
        </w:rPr>
        <w:t>东软机密</w:t>
      </w:r>
    </w:p>
    <w:p w:rsidR="002A54A7" w:rsidRDefault="0056738F">
      <w:pPr>
        <w:rPr>
          <w:rFonts w:ascii="幼圆" w:eastAsia="幼圆" w:hAnsi="幼圆"/>
          <w:sz w:val="36"/>
        </w:rPr>
      </w:pPr>
      <w:r>
        <w:rPr>
          <w:rFonts w:ascii="幼圆" w:eastAsia="幼圆" w:hAnsi="幼圆"/>
          <w:sz w:val="36"/>
        </w:rPr>
        <w:t>文件编号：项目编号</w:t>
      </w:r>
      <w:r>
        <w:rPr>
          <w:rFonts w:eastAsia="幼圆"/>
          <w:sz w:val="36"/>
        </w:rPr>
        <w:t>DDR</w:t>
      </w:r>
      <w:r>
        <w:rPr>
          <w:rFonts w:ascii="幼圆" w:eastAsia="幼圆" w:hAnsi="幼圆"/>
          <w:sz w:val="36"/>
        </w:rPr>
        <w:t>顺序号                  第  版</w:t>
      </w:r>
    </w:p>
    <w:p w:rsidR="002A54A7" w:rsidRDefault="0056738F">
      <w:pPr>
        <w:rPr>
          <w:rFonts w:eastAsia="楷体_GB2312"/>
          <w:sz w:val="28"/>
        </w:rPr>
      </w:pPr>
      <w:r>
        <w:rPr>
          <w:rFonts w:ascii="幼圆" w:eastAsia="幼圆" w:hAnsi="幼圆"/>
          <w:sz w:val="36"/>
        </w:rPr>
        <w:t xml:space="preserve">分册名称：                             第  册/共  </w:t>
      </w:r>
      <w:proofErr w:type="gramStart"/>
      <w:r>
        <w:rPr>
          <w:rFonts w:ascii="幼圆" w:eastAsia="幼圆" w:hAnsi="幼圆"/>
          <w:sz w:val="36"/>
        </w:rPr>
        <w:t>册</w:t>
      </w:r>
      <w:proofErr w:type="gramEnd"/>
    </w:p>
    <w:p w:rsidR="002A54A7" w:rsidRDefault="002A54A7">
      <w:pPr>
        <w:rPr>
          <w:rFonts w:eastAsia="楷体_GB2312"/>
          <w:sz w:val="28"/>
        </w:rPr>
      </w:pPr>
    </w:p>
    <w:p w:rsidR="002A54A7" w:rsidRDefault="002A54A7">
      <w:pPr>
        <w:rPr>
          <w:rFonts w:eastAsia="楷体_GB2312"/>
          <w:sz w:val="28"/>
        </w:rPr>
      </w:pPr>
    </w:p>
    <w:p w:rsidR="002A54A7" w:rsidRDefault="002A54A7">
      <w:pPr>
        <w:rPr>
          <w:rFonts w:eastAsia="楷体_GB2312"/>
          <w:sz w:val="28"/>
        </w:rPr>
      </w:pPr>
    </w:p>
    <w:p w:rsidR="002A54A7" w:rsidRDefault="002A54A7">
      <w:pPr>
        <w:rPr>
          <w:rFonts w:eastAsia="楷体_GB2312"/>
          <w:sz w:val="28"/>
        </w:rPr>
      </w:pPr>
    </w:p>
    <w:p w:rsidR="002A54A7" w:rsidRDefault="002A54A7">
      <w:pPr>
        <w:rPr>
          <w:rFonts w:eastAsia="楷体_GB2312"/>
          <w:sz w:val="28"/>
        </w:rPr>
      </w:pPr>
    </w:p>
    <w:p w:rsidR="002A54A7" w:rsidRDefault="002A54A7">
      <w:pPr>
        <w:rPr>
          <w:rFonts w:eastAsia="楷体_GB2312"/>
          <w:sz w:val="28"/>
        </w:rPr>
      </w:pPr>
    </w:p>
    <w:p w:rsidR="002A54A7" w:rsidRDefault="002A54A7">
      <w:pPr>
        <w:rPr>
          <w:rFonts w:eastAsia="楷体_GB2312"/>
          <w:sz w:val="28"/>
        </w:rPr>
      </w:pPr>
    </w:p>
    <w:p w:rsidR="002A54A7" w:rsidRDefault="005C1CD3">
      <w:pPr>
        <w:jc w:val="center"/>
        <w:rPr>
          <w:rFonts w:eastAsia="楷体_GB2312"/>
          <w:sz w:val="72"/>
        </w:rPr>
      </w:pPr>
      <w:r>
        <w:rPr>
          <w:rFonts w:eastAsia="黑体" w:hint="eastAsia"/>
          <w:sz w:val="72"/>
        </w:rPr>
        <w:t>图书信息管理系统</w:t>
      </w:r>
    </w:p>
    <w:p w:rsidR="002A54A7" w:rsidRDefault="0056738F">
      <w:pPr>
        <w:jc w:val="center"/>
        <w:rPr>
          <w:b/>
          <w:bCs/>
          <w:sz w:val="36"/>
        </w:rPr>
      </w:pPr>
      <w:r>
        <w:rPr>
          <w:rFonts w:eastAsia="楷体_GB2312"/>
          <w:sz w:val="72"/>
        </w:rPr>
        <w:t>详细设计说明书</w:t>
      </w:r>
    </w:p>
    <w:p w:rsidR="002A54A7" w:rsidRDefault="002A54A7">
      <w:pPr>
        <w:jc w:val="center"/>
        <w:rPr>
          <w:b/>
          <w:bCs/>
          <w:sz w:val="36"/>
        </w:rPr>
      </w:pPr>
    </w:p>
    <w:p w:rsidR="002A54A7" w:rsidRDefault="0056738F">
      <w:pPr>
        <w:jc w:val="center"/>
        <w:rPr>
          <w:rFonts w:eastAsia="楷体_GB2312"/>
          <w:sz w:val="28"/>
        </w:rPr>
      </w:pPr>
      <w:r>
        <w:rPr>
          <w:b/>
          <w:bCs/>
          <w:sz w:val="36"/>
        </w:rPr>
        <w:t>(</w:t>
      </w:r>
      <w:r>
        <w:rPr>
          <w:rFonts w:eastAsia="黑体"/>
          <w:b/>
          <w:bCs/>
          <w:sz w:val="36"/>
        </w:rPr>
        <w:t>软件开发事业部</w:t>
      </w:r>
      <w:r>
        <w:rPr>
          <w:b/>
          <w:bCs/>
          <w:sz w:val="36"/>
        </w:rPr>
        <w:t>)</w:t>
      </w:r>
    </w:p>
    <w:p w:rsidR="002A54A7" w:rsidRDefault="002A54A7">
      <w:pPr>
        <w:rPr>
          <w:rFonts w:eastAsia="楷体_GB2312"/>
          <w:sz w:val="28"/>
        </w:rPr>
      </w:pPr>
    </w:p>
    <w:p w:rsidR="002A54A7" w:rsidRDefault="002A54A7">
      <w:pPr>
        <w:rPr>
          <w:rFonts w:eastAsia="楷体_GB2312"/>
          <w:sz w:val="28"/>
        </w:rPr>
      </w:pPr>
    </w:p>
    <w:p w:rsidR="002A54A7" w:rsidRDefault="002A54A7">
      <w:pPr>
        <w:rPr>
          <w:rFonts w:eastAsia="楷体_GB2312"/>
          <w:sz w:val="28"/>
        </w:rPr>
      </w:pPr>
    </w:p>
    <w:p w:rsidR="002A54A7" w:rsidRDefault="002A54A7">
      <w:pPr>
        <w:rPr>
          <w:rFonts w:eastAsia="楷体_GB2312"/>
          <w:sz w:val="28"/>
        </w:rPr>
      </w:pPr>
    </w:p>
    <w:p w:rsidR="002A54A7" w:rsidRDefault="002A54A7">
      <w:pPr>
        <w:rPr>
          <w:rFonts w:eastAsia="楷体_GB2312"/>
          <w:sz w:val="28"/>
        </w:rPr>
      </w:pPr>
    </w:p>
    <w:p w:rsidR="002A54A7" w:rsidRDefault="002A54A7">
      <w:pPr>
        <w:rPr>
          <w:rFonts w:eastAsia="楷体_GB2312"/>
          <w:sz w:val="28"/>
        </w:rPr>
      </w:pPr>
    </w:p>
    <w:p w:rsidR="002A54A7" w:rsidRDefault="002A54A7">
      <w:pPr>
        <w:pStyle w:val="xl40"/>
        <w:widowControl w:val="0"/>
        <w:spacing w:before="0" w:after="0"/>
        <w:textAlignment w:val="auto"/>
        <w:rPr>
          <w:rFonts w:ascii="Times New Roman" w:eastAsia="楷体_GB2312" w:hAnsi="Times New Roman"/>
          <w:szCs w:val="24"/>
        </w:rPr>
      </w:pPr>
    </w:p>
    <w:p w:rsidR="002A54A7" w:rsidRDefault="002A54A7">
      <w:pPr>
        <w:pStyle w:val="xl40"/>
        <w:widowControl w:val="0"/>
        <w:spacing w:before="0" w:after="0"/>
        <w:textAlignment w:val="auto"/>
        <w:rPr>
          <w:rFonts w:ascii="Times New Roman" w:eastAsia="楷体_GB2312" w:hAnsi="Times New Roman"/>
          <w:szCs w:val="24"/>
        </w:rPr>
      </w:pPr>
    </w:p>
    <w:p w:rsidR="002A54A7" w:rsidRDefault="002A54A7">
      <w:pPr>
        <w:pStyle w:val="xl40"/>
        <w:widowControl w:val="0"/>
        <w:spacing w:before="0" w:after="0"/>
        <w:textAlignment w:val="auto"/>
        <w:rPr>
          <w:rFonts w:ascii="Times New Roman" w:eastAsia="楷体_GB2312" w:hAnsi="Times New Roman"/>
          <w:szCs w:val="24"/>
        </w:rPr>
      </w:pPr>
    </w:p>
    <w:p w:rsidR="002A54A7" w:rsidRDefault="002A54A7">
      <w:pPr>
        <w:pStyle w:val="xl40"/>
        <w:widowControl w:val="0"/>
        <w:spacing w:before="0" w:after="0"/>
        <w:textAlignment w:val="auto"/>
        <w:rPr>
          <w:rFonts w:ascii="Times New Roman" w:eastAsia="楷体_GB2312" w:hAnsi="Times New Roman"/>
          <w:szCs w:val="24"/>
        </w:rPr>
      </w:pPr>
    </w:p>
    <w:p w:rsidR="002A54A7" w:rsidRDefault="002A54A7">
      <w:pPr>
        <w:pStyle w:val="xl40"/>
        <w:widowControl w:val="0"/>
        <w:spacing w:before="0" w:after="0"/>
        <w:textAlignment w:val="auto"/>
        <w:rPr>
          <w:rFonts w:ascii="Times New Roman" w:eastAsia="楷体_GB2312" w:hAnsi="Times New Roman"/>
          <w:szCs w:val="24"/>
        </w:rPr>
      </w:pPr>
    </w:p>
    <w:p w:rsidR="002A54A7" w:rsidRDefault="002A54A7">
      <w:pPr>
        <w:pStyle w:val="xl40"/>
        <w:widowControl w:val="0"/>
        <w:spacing w:before="0" w:after="0"/>
        <w:textAlignment w:val="auto"/>
        <w:rPr>
          <w:rFonts w:ascii="Times New Roman" w:eastAsia="楷体_GB2312" w:hAnsi="Times New Roman"/>
          <w:szCs w:val="24"/>
        </w:rPr>
      </w:pPr>
    </w:p>
    <w:p w:rsidR="002A54A7" w:rsidRDefault="002A54A7">
      <w:pPr>
        <w:pStyle w:val="xl40"/>
        <w:widowControl w:val="0"/>
        <w:spacing w:before="0" w:after="0"/>
        <w:textAlignment w:val="auto"/>
        <w:rPr>
          <w:rFonts w:ascii="Times New Roman" w:eastAsia="楷体_GB2312" w:hAnsi="Times New Roman"/>
          <w:szCs w:val="24"/>
        </w:rPr>
      </w:pPr>
    </w:p>
    <w:p w:rsidR="002A54A7" w:rsidRDefault="0056738F">
      <w:pPr>
        <w:pStyle w:val="xl40"/>
        <w:widowControl w:val="0"/>
        <w:spacing w:before="0" w:after="0"/>
        <w:textAlignment w:val="auto"/>
        <w:rPr>
          <w:rFonts w:ascii="幼圆" w:eastAsia="楷体_GB2312" w:hAnsi="幼圆"/>
          <w:sz w:val="24"/>
        </w:rPr>
      </w:pPr>
      <w:r>
        <w:rPr>
          <w:rFonts w:ascii="Times New Roman" w:eastAsia="楷体_GB2312" w:hAnsi="Times New Roman"/>
          <w:szCs w:val="24"/>
        </w:rPr>
        <w:t>东软集团股份有限公司</w:t>
      </w:r>
    </w:p>
    <w:tbl>
      <w:tblPr>
        <w:tblW w:w="0" w:type="auto"/>
        <w:tblInd w:w="108" w:type="dxa"/>
        <w:tblLayout w:type="fixed"/>
        <w:tblLook w:val="0000" w:firstRow="0" w:lastRow="0" w:firstColumn="0" w:lastColumn="0" w:noHBand="0" w:noVBand="0"/>
      </w:tblPr>
      <w:tblGrid>
        <w:gridCol w:w="1160"/>
        <w:gridCol w:w="1108"/>
        <w:gridCol w:w="1080"/>
        <w:gridCol w:w="1080"/>
        <w:gridCol w:w="1080"/>
        <w:gridCol w:w="1260"/>
        <w:gridCol w:w="1357"/>
        <w:gridCol w:w="1171"/>
      </w:tblGrid>
      <w:tr w:rsidR="002A54A7">
        <w:trPr>
          <w:trHeight w:val="428"/>
        </w:trPr>
        <w:tc>
          <w:tcPr>
            <w:tcW w:w="1160" w:type="dxa"/>
            <w:tcBorders>
              <w:top w:val="single" w:sz="4" w:space="0" w:color="000000"/>
              <w:left w:val="single" w:sz="4" w:space="0" w:color="000000"/>
              <w:bottom w:val="single" w:sz="4" w:space="0" w:color="000000"/>
            </w:tcBorders>
            <w:shd w:val="clear" w:color="auto" w:fill="auto"/>
            <w:vAlign w:val="center"/>
          </w:tcPr>
          <w:p w:rsidR="002A54A7" w:rsidRDefault="0056738F">
            <w:pPr>
              <w:snapToGrid w:val="0"/>
              <w:jc w:val="center"/>
              <w:rPr>
                <w:rFonts w:ascii="幼圆" w:eastAsia="楷体_GB2312" w:hAnsi="幼圆"/>
              </w:rPr>
            </w:pPr>
            <w:r>
              <w:rPr>
                <w:rFonts w:ascii="幼圆" w:eastAsia="楷体_GB2312" w:hAnsi="幼圆"/>
              </w:rPr>
              <w:t>总页数</w:t>
            </w:r>
          </w:p>
        </w:tc>
        <w:tc>
          <w:tcPr>
            <w:tcW w:w="1108" w:type="dxa"/>
            <w:tcBorders>
              <w:top w:val="single" w:sz="4" w:space="0" w:color="000000"/>
              <w:left w:val="single" w:sz="4" w:space="0" w:color="000000"/>
              <w:bottom w:val="single" w:sz="4" w:space="0" w:color="000000"/>
            </w:tcBorders>
            <w:shd w:val="clear" w:color="auto" w:fill="auto"/>
            <w:vAlign w:val="center"/>
          </w:tcPr>
          <w:p w:rsidR="002A54A7" w:rsidRDefault="002A54A7">
            <w:pPr>
              <w:snapToGrid w:val="0"/>
              <w:jc w:val="center"/>
              <w:rPr>
                <w:rFonts w:ascii="幼圆" w:eastAsia="楷体_GB2312" w:hAnsi="幼圆"/>
              </w:rPr>
            </w:pPr>
          </w:p>
        </w:tc>
        <w:tc>
          <w:tcPr>
            <w:tcW w:w="1080" w:type="dxa"/>
            <w:tcBorders>
              <w:top w:val="single" w:sz="4" w:space="0" w:color="000000"/>
              <w:left w:val="single" w:sz="4" w:space="0" w:color="000000"/>
              <w:bottom w:val="single" w:sz="4" w:space="0" w:color="000000"/>
            </w:tcBorders>
            <w:shd w:val="clear" w:color="auto" w:fill="auto"/>
            <w:vAlign w:val="center"/>
          </w:tcPr>
          <w:p w:rsidR="002A54A7" w:rsidRDefault="0056738F">
            <w:pPr>
              <w:snapToGrid w:val="0"/>
              <w:jc w:val="center"/>
              <w:rPr>
                <w:rFonts w:ascii="幼圆" w:eastAsia="楷体_GB2312" w:hAnsi="幼圆"/>
              </w:rPr>
            </w:pPr>
            <w:r>
              <w:rPr>
                <w:rFonts w:ascii="幼圆" w:eastAsia="楷体_GB2312" w:hAnsi="幼圆"/>
              </w:rPr>
              <w:t>正文</w:t>
            </w:r>
          </w:p>
        </w:tc>
        <w:tc>
          <w:tcPr>
            <w:tcW w:w="1080" w:type="dxa"/>
            <w:tcBorders>
              <w:top w:val="single" w:sz="4" w:space="0" w:color="000000"/>
              <w:left w:val="single" w:sz="4" w:space="0" w:color="000000"/>
              <w:bottom w:val="single" w:sz="4" w:space="0" w:color="000000"/>
            </w:tcBorders>
            <w:shd w:val="clear" w:color="auto" w:fill="auto"/>
            <w:vAlign w:val="center"/>
          </w:tcPr>
          <w:p w:rsidR="002A54A7" w:rsidRDefault="002A54A7">
            <w:pPr>
              <w:snapToGrid w:val="0"/>
              <w:jc w:val="center"/>
              <w:rPr>
                <w:rFonts w:ascii="幼圆" w:eastAsia="楷体_GB2312" w:hAnsi="幼圆"/>
              </w:rPr>
            </w:pPr>
          </w:p>
        </w:tc>
        <w:tc>
          <w:tcPr>
            <w:tcW w:w="1080" w:type="dxa"/>
            <w:tcBorders>
              <w:top w:val="single" w:sz="4" w:space="0" w:color="000000"/>
              <w:left w:val="single" w:sz="4" w:space="0" w:color="000000"/>
              <w:bottom w:val="single" w:sz="4" w:space="0" w:color="000000"/>
            </w:tcBorders>
            <w:shd w:val="clear" w:color="auto" w:fill="auto"/>
            <w:vAlign w:val="center"/>
          </w:tcPr>
          <w:p w:rsidR="002A54A7" w:rsidRDefault="0056738F">
            <w:pPr>
              <w:snapToGrid w:val="0"/>
              <w:jc w:val="center"/>
              <w:rPr>
                <w:rFonts w:ascii="幼圆" w:eastAsia="楷体_GB2312" w:hAnsi="幼圆"/>
              </w:rPr>
            </w:pPr>
            <w:r>
              <w:rPr>
                <w:rFonts w:ascii="幼圆" w:eastAsia="楷体_GB2312" w:hAnsi="幼圆"/>
              </w:rPr>
              <w:t>附录</w:t>
            </w:r>
          </w:p>
        </w:tc>
        <w:tc>
          <w:tcPr>
            <w:tcW w:w="1260" w:type="dxa"/>
            <w:tcBorders>
              <w:top w:val="single" w:sz="4" w:space="0" w:color="000000"/>
              <w:left w:val="single" w:sz="4" w:space="0" w:color="000000"/>
              <w:bottom w:val="single" w:sz="4" w:space="0" w:color="000000"/>
            </w:tcBorders>
            <w:shd w:val="clear" w:color="auto" w:fill="auto"/>
            <w:vAlign w:val="center"/>
          </w:tcPr>
          <w:p w:rsidR="002A54A7" w:rsidRDefault="002A54A7">
            <w:pPr>
              <w:snapToGrid w:val="0"/>
              <w:jc w:val="center"/>
              <w:rPr>
                <w:rFonts w:ascii="幼圆" w:eastAsia="楷体_GB2312" w:hAnsi="幼圆"/>
              </w:rPr>
            </w:pPr>
          </w:p>
        </w:tc>
        <w:tc>
          <w:tcPr>
            <w:tcW w:w="1357" w:type="dxa"/>
            <w:tcBorders>
              <w:top w:val="single" w:sz="4" w:space="0" w:color="000000"/>
              <w:left w:val="single" w:sz="4" w:space="0" w:color="000000"/>
              <w:bottom w:val="single" w:sz="4" w:space="0" w:color="000000"/>
            </w:tcBorders>
            <w:shd w:val="clear" w:color="auto" w:fill="auto"/>
            <w:vAlign w:val="center"/>
          </w:tcPr>
          <w:p w:rsidR="002A54A7" w:rsidRDefault="0056738F">
            <w:pPr>
              <w:snapToGrid w:val="0"/>
              <w:jc w:val="center"/>
              <w:rPr>
                <w:rFonts w:ascii="幼圆" w:eastAsia="楷体_GB2312" w:hAnsi="幼圆"/>
              </w:rPr>
            </w:pPr>
            <w:r>
              <w:rPr>
                <w:rFonts w:ascii="幼圆" w:eastAsia="楷体_GB2312" w:hAnsi="幼圆"/>
              </w:rPr>
              <w:t>生效日期</w:t>
            </w:r>
          </w:p>
        </w:tc>
        <w:tc>
          <w:tcPr>
            <w:tcW w:w="1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snapToGrid w:val="0"/>
              <w:jc w:val="center"/>
              <w:rPr>
                <w:rFonts w:ascii="幼圆" w:eastAsia="楷体_GB2312" w:hAnsi="幼圆"/>
              </w:rPr>
            </w:pPr>
          </w:p>
        </w:tc>
      </w:tr>
      <w:tr w:rsidR="002A54A7">
        <w:trPr>
          <w:cantSplit/>
          <w:trHeight w:val="461"/>
        </w:trPr>
        <w:tc>
          <w:tcPr>
            <w:tcW w:w="1160" w:type="dxa"/>
            <w:tcBorders>
              <w:top w:val="single" w:sz="4" w:space="0" w:color="000000"/>
              <w:left w:val="single" w:sz="4" w:space="0" w:color="000000"/>
              <w:bottom w:val="single" w:sz="4" w:space="0" w:color="000000"/>
            </w:tcBorders>
            <w:shd w:val="clear" w:color="auto" w:fill="auto"/>
            <w:vAlign w:val="center"/>
          </w:tcPr>
          <w:p w:rsidR="002A54A7" w:rsidRDefault="0056738F">
            <w:pPr>
              <w:snapToGrid w:val="0"/>
              <w:jc w:val="center"/>
              <w:rPr>
                <w:rFonts w:eastAsia="楷体_GB2312"/>
              </w:rPr>
            </w:pPr>
            <w:r>
              <w:rPr>
                <w:rFonts w:ascii="幼圆" w:eastAsia="楷体_GB2312" w:hAnsi="幼圆"/>
              </w:rPr>
              <w:t>编制</w:t>
            </w:r>
          </w:p>
        </w:tc>
        <w:tc>
          <w:tcPr>
            <w:tcW w:w="3268" w:type="dxa"/>
            <w:gridSpan w:val="3"/>
            <w:tcBorders>
              <w:top w:val="single" w:sz="4" w:space="0" w:color="000000"/>
              <w:left w:val="single" w:sz="4" w:space="0" w:color="000000"/>
              <w:bottom w:val="single" w:sz="4" w:space="0" w:color="000000"/>
            </w:tcBorders>
            <w:shd w:val="clear" w:color="auto" w:fill="auto"/>
            <w:vAlign w:val="center"/>
          </w:tcPr>
          <w:p w:rsidR="002A54A7" w:rsidRDefault="002A54A7">
            <w:pPr>
              <w:pStyle w:val="xl45"/>
              <w:widowControl w:val="0"/>
              <w:snapToGrid w:val="0"/>
              <w:spacing w:before="0" w:after="0"/>
              <w:textAlignment w:val="auto"/>
              <w:rPr>
                <w:rFonts w:eastAsia="楷体_GB2312"/>
              </w:rPr>
            </w:pPr>
          </w:p>
        </w:tc>
        <w:tc>
          <w:tcPr>
            <w:tcW w:w="1080" w:type="dxa"/>
            <w:tcBorders>
              <w:top w:val="single" w:sz="4" w:space="0" w:color="000000"/>
              <w:left w:val="single" w:sz="4" w:space="0" w:color="000000"/>
              <w:bottom w:val="single" w:sz="4" w:space="0" w:color="000000"/>
            </w:tcBorders>
            <w:shd w:val="clear" w:color="auto" w:fill="auto"/>
            <w:vAlign w:val="center"/>
          </w:tcPr>
          <w:p w:rsidR="002A54A7" w:rsidRDefault="0056738F">
            <w:pPr>
              <w:pStyle w:val="xl26"/>
              <w:widowControl w:val="0"/>
              <w:snapToGrid w:val="0"/>
              <w:spacing w:before="0" w:after="0"/>
              <w:jc w:val="center"/>
              <w:textAlignment w:val="auto"/>
              <w:rPr>
                <w:rFonts w:ascii="幼圆" w:eastAsia="楷体_GB2312" w:hAnsi="幼圆" w:cs="Times New Roman"/>
              </w:rPr>
            </w:pPr>
            <w:r>
              <w:rPr>
                <w:rFonts w:ascii="幼圆" w:eastAsia="楷体_GB2312" w:hAnsi="幼圆" w:cs="Times New Roman"/>
              </w:rPr>
              <w:t>批准</w:t>
            </w:r>
          </w:p>
        </w:tc>
        <w:tc>
          <w:tcPr>
            <w:tcW w:w="378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pStyle w:val="xl26"/>
              <w:widowControl w:val="0"/>
              <w:snapToGrid w:val="0"/>
              <w:spacing w:before="0" w:after="0"/>
              <w:jc w:val="center"/>
              <w:textAlignment w:val="auto"/>
              <w:rPr>
                <w:rFonts w:ascii="幼圆" w:eastAsia="楷体_GB2312" w:hAnsi="幼圆" w:cs="Times New Roman"/>
              </w:rPr>
            </w:pPr>
          </w:p>
        </w:tc>
      </w:tr>
    </w:tbl>
    <w:p w:rsidR="002A54A7" w:rsidRDefault="002A54A7">
      <w:pPr>
        <w:snapToGrid w:val="0"/>
        <w:jc w:val="center"/>
        <w:rPr>
          <w:rFonts w:eastAsia="黑体"/>
          <w:sz w:val="44"/>
        </w:rPr>
      </w:pPr>
    </w:p>
    <w:p w:rsidR="002A54A7" w:rsidRDefault="0056738F">
      <w:pPr>
        <w:pageBreakBefore/>
        <w:snapToGrid w:val="0"/>
        <w:jc w:val="center"/>
        <w:rPr>
          <w:rFonts w:ascii="宋体" w:hAnsi="宋体"/>
        </w:rPr>
      </w:pPr>
      <w:r>
        <w:rPr>
          <w:rFonts w:eastAsia="黑体"/>
          <w:sz w:val="44"/>
        </w:rPr>
        <w:lastRenderedPageBreak/>
        <w:t>修改记录</w:t>
      </w:r>
    </w:p>
    <w:tbl>
      <w:tblPr>
        <w:tblW w:w="0" w:type="auto"/>
        <w:tblInd w:w="-35" w:type="dxa"/>
        <w:tblLayout w:type="fixed"/>
        <w:tblCellMar>
          <w:left w:w="0" w:type="dxa"/>
          <w:right w:w="0" w:type="dxa"/>
        </w:tblCellMar>
        <w:tblLook w:val="0000" w:firstRow="0" w:lastRow="0" w:firstColumn="0" w:lastColumn="0" w:noHBand="0" w:noVBand="0"/>
      </w:tblPr>
      <w:tblGrid>
        <w:gridCol w:w="900"/>
        <w:gridCol w:w="1640"/>
        <w:gridCol w:w="3920"/>
        <w:gridCol w:w="900"/>
        <w:gridCol w:w="900"/>
        <w:gridCol w:w="1310"/>
      </w:tblGrid>
      <w:tr w:rsidR="002A54A7">
        <w:trPr>
          <w:trHeight w:val="585"/>
        </w:trPr>
        <w:tc>
          <w:tcPr>
            <w:tcW w:w="900" w:type="dxa"/>
            <w:tcBorders>
              <w:top w:val="single" w:sz="8" w:space="0" w:color="000000"/>
              <w:left w:val="single" w:sz="8" w:space="0" w:color="000000"/>
              <w:bottom w:val="single" w:sz="8" w:space="0" w:color="000000"/>
            </w:tcBorders>
            <w:shd w:val="clear" w:color="auto" w:fill="FFFFFF"/>
            <w:vAlign w:val="center"/>
          </w:tcPr>
          <w:p w:rsidR="002A54A7" w:rsidRDefault="0056738F">
            <w:pPr>
              <w:snapToGrid w:val="0"/>
              <w:jc w:val="center"/>
              <w:rPr>
                <w:rFonts w:ascii="宋体" w:hAnsi="宋体"/>
              </w:rPr>
            </w:pPr>
            <w:r>
              <w:rPr>
                <w:rFonts w:ascii="宋体" w:hAnsi="宋体"/>
              </w:rPr>
              <w:t>版本号</w:t>
            </w:r>
          </w:p>
        </w:tc>
        <w:tc>
          <w:tcPr>
            <w:tcW w:w="1640" w:type="dxa"/>
            <w:tcBorders>
              <w:top w:val="single" w:sz="8" w:space="0" w:color="000000"/>
              <w:left w:val="single" w:sz="4" w:space="0" w:color="000000"/>
              <w:bottom w:val="single" w:sz="8" w:space="0" w:color="000000"/>
            </w:tcBorders>
            <w:shd w:val="clear" w:color="auto" w:fill="FFFFFF"/>
            <w:vAlign w:val="center"/>
          </w:tcPr>
          <w:p w:rsidR="002A54A7" w:rsidRDefault="0056738F">
            <w:pPr>
              <w:snapToGrid w:val="0"/>
              <w:jc w:val="center"/>
              <w:rPr>
                <w:rFonts w:ascii="宋体" w:hAnsi="宋体"/>
              </w:rPr>
            </w:pPr>
            <w:r>
              <w:rPr>
                <w:rFonts w:ascii="宋体" w:hAnsi="宋体"/>
              </w:rPr>
              <w:t>变更控制报告</w:t>
            </w:r>
          </w:p>
          <w:p w:rsidR="002A54A7" w:rsidRDefault="0056738F">
            <w:pPr>
              <w:jc w:val="center"/>
              <w:rPr>
                <w:rFonts w:ascii="宋体" w:hAnsi="宋体"/>
              </w:rPr>
            </w:pPr>
            <w:r>
              <w:rPr>
                <w:rFonts w:ascii="宋体" w:hAnsi="宋体"/>
              </w:rPr>
              <w:t>编号</w:t>
            </w:r>
          </w:p>
        </w:tc>
        <w:tc>
          <w:tcPr>
            <w:tcW w:w="3920" w:type="dxa"/>
            <w:tcBorders>
              <w:top w:val="single" w:sz="8" w:space="0" w:color="000000"/>
              <w:left w:val="single" w:sz="4" w:space="0" w:color="000000"/>
              <w:bottom w:val="single" w:sz="8" w:space="0" w:color="000000"/>
            </w:tcBorders>
            <w:shd w:val="clear" w:color="auto" w:fill="FFFFFF"/>
            <w:vAlign w:val="center"/>
          </w:tcPr>
          <w:p w:rsidR="002A54A7" w:rsidRDefault="0056738F">
            <w:pPr>
              <w:snapToGrid w:val="0"/>
              <w:jc w:val="center"/>
              <w:rPr>
                <w:rFonts w:ascii="宋体" w:hAnsi="宋体"/>
              </w:rPr>
            </w:pPr>
            <w:r>
              <w:rPr>
                <w:rFonts w:ascii="宋体" w:hAnsi="宋体"/>
              </w:rPr>
              <w:t>更改条款及内容</w:t>
            </w:r>
          </w:p>
        </w:tc>
        <w:tc>
          <w:tcPr>
            <w:tcW w:w="900" w:type="dxa"/>
            <w:tcBorders>
              <w:top w:val="single" w:sz="8" w:space="0" w:color="000000"/>
              <w:left w:val="single" w:sz="4" w:space="0" w:color="000000"/>
              <w:bottom w:val="single" w:sz="8" w:space="0" w:color="000000"/>
            </w:tcBorders>
            <w:shd w:val="clear" w:color="auto" w:fill="FFFFFF"/>
            <w:vAlign w:val="center"/>
          </w:tcPr>
          <w:p w:rsidR="002A54A7" w:rsidRDefault="0056738F">
            <w:pPr>
              <w:snapToGrid w:val="0"/>
              <w:jc w:val="center"/>
              <w:rPr>
                <w:rFonts w:ascii="宋体" w:hAnsi="宋体"/>
              </w:rPr>
            </w:pPr>
            <w:r>
              <w:rPr>
                <w:rFonts w:ascii="宋体" w:hAnsi="宋体"/>
              </w:rPr>
              <w:t>更改人</w:t>
            </w:r>
          </w:p>
        </w:tc>
        <w:tc>
          <w:tcPr>
            <w:tcW w:w="900" w:type="dxa"/>
            <w:tcBorders>
              <w:top w:val="single" w:sz="8" w:space="0" w:color="000000"/>
              <w:left w:val="single" w:sz="4" w:space="0" w:color="000000"/>
              <w:bottom w:val="single" w:sz="8" w:space="0" w:color="000000"/>
            </w:tcBorders>
            <w:shd w:val="clear" w:color="auto" w:fill="FFFFFF"/>
            <w:vAlign w:val="center"/>
          </w:tcPr>
          <w:p w:rsidR="002A54A7" w:rsidRDefault="0056738F">
            <w:pPr>
              <w:snapToGrid w:val="0"/>
              <w:jc w:val="center"/>
              <w:rPr>
                <w:rFonts w:ascii="宋体" w:hAnsi="宋体"/>
              </w:rPr>
            </w:pPr>
            <w:r>
              <w:rPr>
                <w:rFonts w:ascii="宋体" w:hAnsi="宋体"/>
              </w:rPr>
              <w:t>审批人</w:t>
            </w:r>
          </w:p>
        </w:tc>
        <w:tc>
          <w:tcPr>
            <w:tcW w:w="131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2A54A7" w:rsidRDefault="0056738F">
            <w:pPr>
              <w:snapToGrid w:val="0"/>
              <w:jc w:val="center"/>
              <w:rPr>
                <w:rFonts w:ascii="宋体" w:hAnsi="宋体"/>
                <w:szCs w:val="20"/>
              </w:rPr>
            </w:pPr>
            <w:r>
              <w:rPr>
                <w:rFonts w:ascii="宋体" w:hAnsi="宋体"/>
              </w:rPr>
              <w:t>更改日期</w:t>
            </w:r>
          </w:p>
        </w:tc>
      </w:tr>
      <w:tr w:rsidR="002A54A7">
        <w:trPr>
          <w:trHeight w:val="315"/>
        </w:trPr>
        <w:tc>
          <w:tcPr>
            <w:tcW w:w="900" w:type="dxa"/>
            <w:tcBorders>
              <w:top w:val="single" w:sz="8" w:space="0" w:color="000000"/>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top w:val="single" w:sz="8" w:space="0" w:color="000000"/>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top w:val="single" w:sz="8" w:space="0" w:color="000000"/>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top w:val="single" w:sz="8" w:space="0" w:color="000000"/>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top w:val="single" w:sz="8" w:space="0" w:color="000000"/>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top w:val="single" w:sz="8" w:space="0" w:color="000000"/>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pStyle w:val="10"/>
              <w:snapToGrid w:val="0"/>
              <w:spacing w:line="100" w:lineRule="atLeast"/>
              <w:textAlignment w:val="auto"/>
              <w:rPr>
                <w:rFonts w:ascii="宋体" w:eastAsia="MS Mincho" w:hAnsi="宋体"/>
                <w:szCs w:val="24"/>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300"/>
        </w:trPr>
        <w:tc>
          <w:tcPr>
            <w:tcW w:w="900" w:type="dxa"/>
            <w:tcBorders>
              <w:left w:val="single" w:sz="8" w:space="0" w:color="000000"/>
              <w:bottom w:val="single" w:sz="8"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8"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8"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8"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8"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8"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bl>
    <w:p w:rsidR="002A54A7" w:rsidRDefault="002A54A7">
      <w:pPr>
        <w:spacing w:line="360" w:lineRule="auto"/>
        <w:rPr>
          <w:bCs/>
          <w:sz w:val="36"/>
          <w:szCs w:val="32"/>
        </w:rPr>
      </w:pPr>
    </w:p>
    <w:p w:rsidR="002A54A7" w:rsidRDefault="0056738F">
      <w:pPr>
        <w:pageBreakBefore/>
        <w:spacing w:line="360" w:lineRule="auto"/>
        <w:jc w:val="center"/>
        <w:sectPr w:rsidR="002A54A7">
          <w:pgSz w:w="11906" w:h="16838"/>
          <w:pgMar w:top="1134" w:right="850" w:bottom="1134" w:left="1417" w:header="720" w:footer="720" w:gutter="0"/>
          <w:cols w:space="720"/>
          <w:docGrid w:linePitch="600" w:charSpace="32768"/>
        </w:sectPr>
      </w:pPr>
      <w:r>
        <w:rPr>
          <w:bCs/>
          <w:sz w:val="36"/>
          <w:szCs w:val="32"/>
        </w:rPr>
        <w:lastRenderedPageBreak/>
        <w:t>目</w:t>
      </w:r>
      <w:r>
        <w:rPr>
          <w:bCs/>
          <w:sz w:val="36"/>
          <w:szCs w:val="32"/>
        </w:rPr>
        <w:t xml:space="preserve">  </w:t>
      </w:r>
      <w:r>
        <w:rPr>
          <w:bCs/>
          <w:sz w:val="36"/>
          <w:szCs w:val="32"/>
        </w:rPr>
        <w:t>录</w:t>
      </w:r>
    </w:p>
    <w:p w:rsidR="002A54A7" w:rsidRDefault="0056738F">
      <w:pPr>
        <w:pStyle w:val="11"/>
        <w:tabs>
          <w:tab w:val="right" w:leader="dot" w:pos="9636"/>
        </w:tabs>
        <w:rPr>
          <w:rFonts w:ascii="MS Mincho" w:eastAsia="MS Mincho" w:hAnsi="MS Mincho"/>
          <w:color w:val="000000"/>
          <w:sz w:val="21"/>
          <w:szCs w:val="21"/>
        </w:rPr>
      </w:pPr>
      <w:r>
        <w:lastRenderedPageBreak/>
        <w:fldChar w:fldCharType="begin"/>
      </w:r>
      <w:r>
        <w:instrText xml:space="preserve"> TOC </w:instrText>
      </w:r>
      <w:r>
        <w:fldChar w:fldCharType="separate"/>
      </w:r>
      <w:hyperlink w:anchor="_toc706" w:history="1">
        <w:r>
          <w:rPr>
            <w:rStyle w:val="a3"/>
            <w:rFonts w:eastAsia="MS Mincho"/>
          </w:rPr>
          <w:t xml:space="preserve"> </w:t>
        </w:r>
        <w:r>
          <w:rPr>
            <w:rStyle w:val="a3"/>
            <w:rFonts w:ascii="MS Mincho" w:hAnsi="MS Mincho"/>
          </w:rPr>
          <w:t>1</w:t>
        </w:r>
        <w:r>
          <w:rPr>
            <w:rStyle w:val="a3"/>
            <w:rFonts w:eastAsia="MS Mincho"/>
          </w:rPr>
          <w:t>引言</w:t>
        </w:r>
        <w:r>
          <w:rPr>
            <w:rStyle w:val="a3"/>
            <w:rFonts w:ascii="MS Mincho" w:hAnsi="MS Mincho"/>
          </w:rPr>
          <w:tab/>
          <w:t>1</w:t>
        </w:r>
      </w:hyperlink>
    </w:p>
    <w:p w:rsidR="002A54A7"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1.1  目的</w:t>
      </w:r>
      <w:r>
        <w:rPr>
          <w:rFonts w:ascii="MS Mincho" w:eastAsia="MS Mincho" w:hAnsi="MS Mincho"/>
          <w:color w:val="000000"/>
          <w:sz w:val="21"/>
          <w:szCs w:val="21"/>
        </w:rPr>
        <w:tab/>
        <w:t>1</w:t>
      </w:r>
    </w:p>
    <w:p w:rsidR="002A54A7"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1.2  背景</w:t>
      </w:r>
      <w:r>
        <w:rPr>
          <w:rFonts w:ascii="MS Mincho" w:eastAsia="MS Mincho" w:hAnsi="MS Mincho"/>
          <w:color w:val="000000"/>
          <w:sz w:val="21"/>
          <w:szCs w:val="21"/>
        </w:rPr>
        <w:tab/>
        <w:t>1</w:t>
      </w:r>
    </w:p>
    <w:p w:rsidR="002A54A7"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1.3  词汇表</w:t>
      </w:r>
      <w:r>
        <w:rPr>
          <w:rFonts w:ascii="MS Mincho" w:eastAsia="MS Mincho" w:hAnsi="MS Mincho"/>
          <w:color w:val="000000"/>
          <w:sz w:val="21"/>
          <w:szCs w:val="21"/>
        </w:rPr>
        <w:tab/>
        <w:t>1</w:t>
      </w:r>
    </w:p>
    <w:p w:rsidR="002A54A7" w:rsidRDefault="0056738F">
      <w:pPr>
        <w:pStyle w:val="20"/>
        <w:tabs>
          <w:tab w:val="right" w:leader="dot" w:pos="9846"/>
        </w:tabs>
      </w:pPr>
      <w:r>
        <w:rPr>
          <w:rFonts w:ascii="MS Mincho" w:eastAsia="MS Mincho" w:hAnsi="MS Mincho"/>
          <w:color w:val="000000"/>
          <w:sz w:val="21"/>
          <w:szCs w:val="21"/>
        </w:rPr>
        <w:t xml:space="preserve"> 1.4  参考资料</w:t>
      </w:r>
      <w:r>
        <w:rPr>
          <w:rFonts w:ascii="MS Mincho" w:eastAsia="MS Mincho" w:hAnsi="MS Mincho"/>
          <w:color w:val="000000"/>
          <w:sz w:val="21"/>
          <w:szCs w:val="21"/>
        </w:rPr>
        <w:tab/>
        <w:t>1</w:t>
      </w:r>
    </w:p>
    <w:p w:rsidR="002A54A7" w:rsidRDefault="00B3066E">
      <w:pPr>
        <w:pStyle w:val="11"/>
        <w:tabs>
          <w:tab w:val="right" w:leader="dot" w:pos="9636"/>
        </w:tabs>
        <w:rPr>
          <w:rFonts w:ascii="MS Mincho" w:eastAsia="MS Mincho" w:hAnsi="MS Mincho"/>
          <w:color w:val="000000"/>
          <w:sz w:val="21"/>
          <w:szCs w:val="21"/>
        </w:rPr>
      </w:pPr>
      <w:hyperlink w:anchor="_toc746" w:history="1">
        <w:r w:rsidR="0056738F">
          <w:rPr>
            <w:rStyle w:val="a3"/>
            <w:rFonts w:eastAsia="MS Mincho"/>
          </w:rPr>
          <w:t xml:space="preserve"> </w:t>
        </w:r>
        <w:r w:rsidR="0056738F">
          <w:rPr>
            <w:rStyle w:val="a3"/>
            <w:rFonts w:ascii="MS Mincho" w:hAnsi="MS Mincho"/>
          </w:rPr>
          <w:t>2</w:t>
        </w:r>
        <w:r w:rsidR="0056738F">
          <w:rPr>
            <w:rStyle w:val="a3"/>
            <w:rFonts w:eastAsia="MS Mincho"/>
          </w:rPr>
          <w:t>系统结构</w:t>
        </w:r>
        <w:r w:rsidR="0056738F">
          <w:rPr>
            <w:rStyle w:val="a3"/>
            <w:rFonts w:ascii="MS Mincho" w:hAnsi="MS Mincho"/>
          </w:rPr>
          <w:tab/>
          <w:t>1</w:t>
        </w:r>
      </w:hyperlink>
    </w:p>
    <w:p w:rsidR="002A54A7"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2.1  需求概述</w:t>
      </w:r>
      <w:r>
        <w:rPr>
          <w:rFonts w:ascii="MS Mincho" w:eastAsia="MS Mincho" w:hAnsi="MS Mincho"/>
          <w:color w:val="000000"/>
          <w:sz w:val="21"/>
          <w:szCs w:val="21"/>
        </w:rPr>
        <w:tab/>
        <w:t>1</w:t>
      </w:r>
    </w:p>
    <w:p w:rsidR="002A54A7" w:rsidRDefault="0056738F">
      <w:pPr>
        <w:pStyle w:val="20"/>
        <w:tabs>
          <w:tab w:val="right" w:leader="dot" w:pos="9846"/>
        </w:tabs>
      </w:pPr>
      <w:r>
        <w:rPr>
          <w:rFonts w:ascii="MS Mincho" w:eastAsia="MS Mincho" w:hAnsi="MS Mincho"/>
          <w:color w:val="000000"/>
          <w:sz w:val="21"/>
          <w:szCs w:val="21"/>
        </w:rPr>
        <w:t xml:space="preserve"> 2.2  总体设计</w:t>
      </w:r>
      <w:r>
        <w:rPr>
          <w:rFonts w:ascii="MS Mincho" w:eastAsia="MS Mincho" w:hAnsi="MS Mincho"/>
          <w:color w:val="000000"/>
          <w:sz w:val="21"/>
          <w:szCs w:val="21"/>
        </w:rPr>
        <w:tab/>
        <w:t>2</w:t>
      </w:r>
    </w:p>
    <w:p w:rsidR="002A54A7" w:rsidRDefault="00B3066E">
      <w:pPr>
        <w:pStyle w:val="11"/>
        <w:tabs>
          <w:tab w:val="right" w:leader="dot" w:pos="9636"/>
        </w:tabs>
        <w:rPr>
          <w:rFonts w:ascii="MS Mincho" w:eastAsia="MS Mincho" w:hAnsi="MS Mincho"/>
          <w:color w:val="000000"/>
          <w:sz w:val="21"/>
          <w:szCs w:val="21"/>
        </w:rPr>
      </w:pPr>
      <w:hyperlink w:anchor="0.3.系统详细设计说明|outline" w:history="1">
        <w:r w:rsidR="0056738F">
          <w:rPr>
            <w:rStyle w:val="a3"/>
            <w:rFonts w:eastAsia="MS Mincho"/>
          </w:rPr>
          <w:t xml:space="preserve"> </w:t>
        </w:r>
        <w:r w:rsidR="0056738F">
          <w:rPr>
            <w:rStyle w:val="a3"/>
            <w:rFonts w:ascii="MS Mincho" w:hAnsi="MS Mincho"/>
          </w:rPr>
          <w:t>3.</w:t>
        </w:r>
        <w:r w:rsidR="0056738F">
          <w:rPr>
            <w:rStyle w:val="a3"/>
            <w:rFonts w:eastAsia="MS Mincho"/>
          </w:rPr>
          <w:t>系统详细设计说明</w:t>
        </w:r>
        <w:r w:rsidR="0056738F">
          <w:rPr>
            <w:rStyle w:val="a3"/>
            <w:rFonts w:ascii="MS Mincho" w:hAnsi="MS Mincho"/>
          </w:rPr>
          <w:tab/>
          <w:t>2</w:t>
        </w:r>
      </w:hyperlink>
    </w:p>
    <w:p w:rsidR="002A54A7"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3.1  包及类结构设计</w:t>
      </w:r>
      <w:r>
        <w:rPr>
          <w:rFonts w:ascii="MS Mincho" w:eastAsia="MS Mincho" w:hAnsi="MS Mincho"/>
          <w:color w:val="000000"/>
          <w:sz w:val="21"/>
          <w:szCs w:val="21"/>
        </w:rPr>
        <w:tab/>
        <w:t>2</w:t>
      </w:r>
    </w:p>
    <w:p w:rsidR="002A54A7"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3.2  模块设计</w:t>
      </w:r>
      <w:r>
        <w:rPr>
          <w:rFonts w:ascii="MS Mincho" w:eastAsia="MS Mincho" w:hAnsi="MS Mincho"/>
          <w:color w:val="000000"/>
          <w:sz w:val="21"/>
          <w:szCs w:val="21"/>
        </w:rPr>
        <w:tab/>
        <w:t>2</w:t>
      </w:r>
    </w:p>
    <w:p w:rsidR="002A54A7"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3.3  Message文件管理Module</w:t>
      </w:r>
      <w:r>
        <w:rPr>
          <w:rFonts w:ascii="MS Mincho" w:eastAsia="MS Mincho" w:hAnsi="MS Mincho"/>
          <w:color w:val="000000"/>
          <w:sz w:val="21"/>
          <w:szCs w:val="21"/>
        </w:rPr>
        <w:tab/>
        <w:t>2</w:t>
      </w:r>
    </w:p>
    <w:p w:rsidR="002A54A7"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3.4  LOG管理Module</w:t>
      </w:r>
      <w:r>
        <w:rPr>
          <w:rFonts w:ascii="MS Mincho" w:eastAsia="MS Mincho" w:hAnsi="MS Mincho"/>
          <w:color w:val="000000"/>
          <w:sz w:val="21"/>
          <w:szCs w:val="21"/>
        </w:rPr>
        <w:tab/>
        <w:t>2</w:t>
      </w:r>
    </w:p>
    <w:p w:rsidR="002A54A7"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3.5  配置文件管理Module</w:t>
      </w:r>
      <w:r>
        <w:rPr>
          <w:rFonts w:ascii="MS Mincho" w:eastAsia="MS Mincho" w:hAnsi="MS Mincho"/>
          <w:color w:val="000000"/>
          <w:sz w:val="21"/>
          <w:szCs w:val="21"/>
        </w:rPr>
        <w:tab/>
        <w:t>2</w:t>
      </w:r>
    </w:p>
    <w:p w:rsidR="002A54A7" w:rsidRDefault="0056738F">
      <w:pPr>
        <w:pStyle w:val="20"/>
        <w:tabs>
          <w:tab w:val="right" w:leader="dot" w:pos="9846"/>
        </w:tabs>
      </w:pPr>
      <w:r>
        <w:rPr>
          <w:rFonts w:ascii="MS Mincho" w:eastAsia="MS Mincho" w:hAnsi="MS Mincho"/>
          <w:color w:val="000000"/>
          <w:sz w:val="21"/>
          <w:szCs w:val="21"/>
        </w:rPr>
        <w:t xml:space="preserve"> 3.6  异常模块说明</w:t>
      </w:r>
      <w:r>
        <w:rPr>
          <w:rFonts w:ascii="MS Mincho" w:eastAsia="MS Mincho" w:hAnsi="MS Mincho"/>
          <w:color w:val="000000"/>
          <w:sz w:val="21"/>
          <w:szCs w:val="21"/>
        </w:rPr>
        <w:tab/>
        <w:t>3</w:t>
      </w:r>
    </w:p>
    <w:p w:rsidR="002A54A7" w:rsidRDefault="00B3066E">
      <w:pPr>
        <w:pStyle w:val="11"/>
        <w:tabs>
          <w:tab w:val="right" w:leader="dot" w:pos="9636"/>
        </w:tabs>
        <w:rPr>
          <w:rFonts w:ascii="MS Mincho" w:eastAsia="MS Mincho" w:hAnsi="MS Mincho"/>
          <w:color w:val="000000"/>
          <w:sz w:val="21"/>
          <w:szCs w:val="21"/>
        </w:rPr>
      </w:pPr>
      <w:hyperlink w:anchor="0.4.其他设计要求|outline" w:history="1">
        <w:r w:rsidR="0056738F">
          <w:rPr>
            <w:rStyle w:val="a3"/>
            <w:rFonts w:eastAsia="MS Mincho"/>
          </w:rPr>
          <w:t xml:space="preserve"> </w:t>
        </w:r>
        <w:r w:rsidR="0056738F">
          <w:rPr>
            <w:rStyle w:val="a3"/>
            <w:rFonts w:ascii="MS Mincho" w:hAnsi="MS Mincho"/>
          </w:rPr>
          <w:t>4.</w:t>
        </w:r>
        <w:r w:rsidR="0056738F">
          <w:rPr>
            <w:rStyle w:val="a3"/>
            <w:rFonts w:eastAsia="MS Mincho"/>
          </w:rPr>
          <w:t>其他设计要求</w:t>
        </w:r>
        <w:r w:rsidR="0056738F">
          <w:rPr>
            <w:rStyle w:val="a3"/>
            <w:rFonts w:ascii="MS Mincho" w:hAnsi="MS Mincho"/>
          </w:rPr>
          <w:tab/>
          <w:t>3</w:t>
        </w:r>
      </w:hyperlink>
    </w:p>
    <w:p w:rsidR="002A54A7"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4.1  单元测试</w:t>
      </w:r>
      <w:r>
        <w:rPr>
          <w:rFonts w:ascii="MS Mincho" w:eastAsia="MS Mincho" w:hAnsi="MS Mincho"/>
          <w:color w:val="000000"/>
          <w:sz w:val="21"/>
          <w:szCs w:val="21"/>
        </w:rPr>
        <w:tab/>
        <w:t>3</w:t>
      </w:r>
    </w:p>
    <w:p w:rsidR="002A54A7"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4.2  注释及代码风格</w:t>
      </w:r>
      <w:r>
        <w:rPr>
          <w:rFonts w:ascii="MS Mincho" w:eastAsia="MS Mincho" w:hAnsi="MS Mincho"/>
          <w:color w:val="000000"/>
          <w:sz w:val="21"/>
          <w:szCs w:val="21"/>
        </w:rPr>
        <w:tab/>
        <w:t>3</w:t>
      </w:r>
    </w:p>
    <w:p w:rsidR="002A54A7" w:rsidRDefault="0056738F">
      <w:pPr>
        <w:pStyle w:val="20"/>
        <w:tabs>
          <w:tab w:val="right" w:leader="dot" w:pos="9846"/>
        </w:tabs>
      </w:pPr>
      <w:r>
        <w:rPr>
          <w:rFonts w:ascii="MS Mincho" w:eastAsia="MS Mincho" w:hAnsi="MS Mincho"/>
          <w:color w:val="000000"/>
          <w:sz w:val="21"/>
          <w:szCs w:val="21"/>
        </w:rPr>
        <w:t xml:space="preserve"> 4.3  尚未解决问题</w:t>
      </w:r>
      <w:r>
        <w:rPr>
          <w:rFonts w:ascii="MS Mincho" w:eastAsia="MS Mincho" w:hAnsi="MS Mincho"/>
          <w:color w:val="000000"/>
          <w:sz w:val="21"/>
          <w:szCs w:val="21"/>
        </w:rPr>
        <w:tab/>
        <w:t>3</w:t>
      </w:r>
    </w:p>
    <w:p w:rsidR="002A54A7" w:rsidRDefault="00B3066E">
      <w:pPr>
        <w:pStyle w:val="11"/>
        <w:tabs>
          <w:tab w:val="right" w:leader="dot" w:pos="9636"/>
        </w:tabs>
        <w:sectPr w:rsidR="002A54A7">
          <w:type w:val="continuous"/>
          <w:pgSz w:w="11906" w:h="16838"/>
          <w:pgMar w:top="1134" w:right="850" w:bottom="1134" w:left="1417" w:header="720" w:footer="720" w:gutter="0"/>
          <w:cols w:space="720"/>
          <w:docGrid w:linePitch="600" w:charSpace="32768"/>
        </w:sectPr>
      </w:pPr>
      <w:hyperlink w:anchor="_toc815" w:history="1">
        <w:r w:rsidR="0056738F">
          <w:rPr>
            <w:rStyle w:val="a3"/>
            <w:rFonts w:eastAsia="MS Mincho"/>
          </w:rPr>
          <w:t xml:space="preserve"> </w:t>
        </w:r>
        <w:r w:rsidR="0056738F">
          <w:rPr>
            <w:rStyle w:val="a3"/>
            <w:rFonts w:ascii="MS Mincho" w:hAnsi="MS Mincho"/>
          </w:rPr>
          <w:t>5</w:t>
        </w:r>
        <w:r w:rsidR="0056738F">
          <w:rPr>
            <w:rStyle w:val="a3"/>
            <w:rFonts w:eastAsia="MS Mincho"/>
          </w:rPr>
          <w:t>附件说明</w:t>
        </w:r>
        <w:r w:rsidR="0056738F">
          <w:rPr>
            <w:rStyle w:val="a3"/>
            <w:rFonts w:ascii="MS Mincho" w:hAnsi="MS Mincho"/>
          </w:rPr>
          <w:tab/>
          <w:t>3</w:t>
        </w:r>
      </w:hyperlink>
      <w:r w:rsidR="0056738F">
        <w:fldChar w:fldCharType="end"/>
      </w:r>
    </w:p>
    <w:p w:rsidR="002A54A7" w:rsidRDefault="00B3066E">
      <w:pPr>
        <w:tabs>
          <w:tab w:val="right" w:leader="dot" w:pos="9627"/>
        </w:tabs>
        <w:spacing w:line="360" w:lineRule="auto"/>
      </w:pPr>
      <w:hyperlink w:anchor="_toc815" w:history="1"/>
    </w:p>
    <w:p w:rsidR="002A54A7" w:rsidRDefault="00B3066E">
      <w:pPr>
        <w:tabs>
          <w:tab w:val="right" w:leader="dot" w:pos="9627"/>
        </w:tabs>
        <w:spacing w:line="360" w:lineRule="auto"/>
      </w:pPr>
      <w:hyperlink w:anchor="_toc815" w:history="1"/>
    </w:p>
    <w:p w:rsidR="002A54A7" w:rsidRDefault="00B3066E">
      <w:pPr>
        <w:tabs>
          <w:tab w:val="right" w:leader="dot" w:pos="9627"/>
        </w:tabs>
        <w:spacing w:line="360" w:lineRule="auto"/>
      </w:pPr>
      <w:hyperlink w:anchor="_toc815" w:history="1"/>
    </w:p>
    <w:p w:rsidR="002A54A7" w:rsidRDefault="00B3066E">
      <w:pPr>
        <w:tabs>
          <w:tab w:val="right" w:leader="dot" w:pos="9627"/>
        </w:tabs>
        <w:spacing w:line="360" w:lineRule="auto"/>
      </w:pPr>
      <w:hyperlink w:anchor="_toc815" w:history="1"/>
    </w:p>
    <w:p w:rsidR="002A54A7" w:rsidRDefault="00B3066E">
      <w:pPr>
        <w:tabs>
          <w:tab w:val="right" w:leader="dot" w:pos="9627"/>
        </w:tabs>
        <w:spacing w:line="360" w:lineRule="auto"/>
      </w:pPr>
      <w:hyperlink w:anchor="_toc815" w:history="1"/>
    </w:p>
    <w:p w:rsidR="002A54A7" w:rsidRDefault="00B3066E">
      <w:pPr>
        <w:tabs>
          <w:tab w:val="right" w:leader="dot" w:pos="9627"/>
        </w:tabs>
        <w:spacing w:line="360" w:lineRule="auto"/>
      </w:pPr>
      <w:hyperlink w:anchor="_toc815" w:history="1"/>
    </w:p>
    <w:p w:rsidR="002A54A7" w:rsidRDefault="00B3066E">
      <w:pPr>
        <w:tabs>
          <w:tab w:val="right" w:leader="dot" w:pos="9627"/>
        </w:tabs>
        <w:spacing w:line="360" w:lineRule="auto"/>
      </w:pPr>
      <w:hyperlink w:anchor="_toc815" w:history="1"/>
    </w:p>
    <w:p w:rsidR="002A54A7" w:rsidRDefault="00B3066E">
      <w:pPr>
        <w:tabs>
          <w:tab w:val="right" w:leader="dot" w:pos="9627"/>
        </w:tabs>
        <w:spacing w:line="360" w:lineRule="auto"/>
      </w:pPr>
      <w:hyperlink w:anchor="_toc815" w:history="1"/>
    </w:p>
    <w:p w:rsidR="002A54A7" w:rsidRDefault="00B3066E">
      <w:pPr>
        <w:tabs>
          <w:tab w:val="right" w:leader="dot" w:pos="9627"/>
        </w:tabs>
        <w:spacing w:line="360" w:lineRule="auto"/>
      </w:pPr>
      <w:hyperlink w:anchor="_toc815" w:history="1"/>
    </w:p>
    <w:p w:rsidR="002A54A7" w:rsidRDefault="00B3066E">
      <w:pPr>
        <w:tabs>
          <w:tab w:val="right" w:leader="dot" w:pos="9627"/>
        </w:tabs>
        <w:spacing w:line="360" w:lineRule="auto"/>
      </w:pPr>
      <w:hyperlink w:anchor="_toc815" w:history="1"/>
    </w:p>
    <w:p w:rsidR="002A54A7" w:rsidRDefault="00B3066E">
      <w:pPr>
        <w:tabs>
          <w:tab w:val="right" w:leader="dot" w:pos="9627"/>
        </w:tabs>
        <w:spacing w:line="360" w:lineRule="auto"/>
      </w:pPr>
      <w:hyperlink w:anchor="_toc815" w:history="1"/>
    </w:p>
    <w:p w:rsidR="002A54A7" w:rsidRDefault="00B3066E">
      <w:pPr>
        <w:tabs>
          <w:tab w:val="right" w:leader="dot" w:pos="9627"/>
        </w:tabs>
        <w:spacing w:line="360" w:lineRule="auto"/>
      </w:pPr>
      <w:hyperlink w:anchor="_toc815" w:history="1"/>
    </w:p>
    <w:p w:rsidR="002A54A7" w:rsidRDefault="00B3066E">
      <w:pPr>
        <w:tabs>
          <w:tab w:val="right" w:leader="dot" w:pos="9627"/>
        </w:tabs>
        <w:spacing w:line="360" w:lineRule="auto"/>
      </w:pPr>
      <w:hyperlink w:anchor="_toc815" w:history="1"/>
    </w:p>
    <w:p w:rsidR="002A54A7" w:rsidRDefault="00B3066E">
      <w:pPr>
        <w:tabs>
          <w:tab w:val="right" w:leader="dot" w:pos="9627"/>
        </w:tabs>
        <w:spacing w:line="360" w:lineRule="auto"/>
      </w:pPr>
      <w:hyperlink w:anchor="_toc815" w:history="1"/>
    </w:p>
    <w:p w:rsidR="002A54A7" w:rsidRDefault="00B3066E">
      <w:pPr>
        <w:tabs>
          <w:tab w:val="right" w:leader="dot" w:pos="9627"/>
        </w:tabs>
        <w:spacing w:line="360" w:lineRule="auto"/>
      </w:pPr>
      <w:hyperlink w:anchor="_toc815" w:history="1"/>
    </w:p>
    <w:p w:rsidR="002A54A7" w:rsidRDefault="00B3066E">
      <w:pPr>
        <w:tabs>
          <w:tab w:val="right" w:leader="dot" w:pos="9627"/>
        </w:tabs>
        <w:spacing w:line="360" w:lineRule="auto"/>
      </w:pPr>
      <w:hyperlink w:anchor="_toc815" w:history="1"/>
    </w:p>
    <w:p w:rsidR="002A54A7" w:rsidRDefault="00B3066E">
      <w:pPr>
        <w:tabs>
          <w:tab w:val="right" w:leader="dot" w:pos="9627"/>
        </w:tabs>
        <w:spacing w:line="360" w:lineRule="auto"/>
      </w:pPr>
      <w:hyperlink w:anchor="_toc815" w:history="1"/>
    </w:p>
    <w:p w:rsidR="002A54A7" w:rsidRDefault="00B3066E">
      <w:pPr>
        <w:tabs>
          <w:tab w:val="right" w:leader="dot" w:pos="9627"/>
        </w:tabs>
        <w:spacing w:line="360" w:lineRule="auto"/>
      </w:pPr>
      <w:hyperlink w:anchor="_toc815" w:history="1"/>
    </w:p>
    <w:p w:rsidR="002A54A7" w:rsidRDefault="00B3066E">
      <w:pPr>
        <w:tabs>
          <w:tab w:val="right" w:leader="dot" w:pos="9627"/>
        </w:tabs>
        <w:spacing w:line="360" w:lineRule="auto"/>
      </w:pPr>
      <w:hyperlink w:anchor="_toc815" w:history="1"/>
    </w:p>
    <w:p w:rsidR="002A54A7" w:rsidRDefault="00B3066E">
      <w:pPr>
        <w:tabs>
          <w:tab w:val="right" w:leader="dot" w:pos="9627"/>
        </w:tabs>
        <w:spacing w:line="360" w:lineRule="auto"/>
        <w:sectPr w:rsidR="002A54A7">
          <w:type w:val="continuous"/>
          <w:pgSz w:w="11906" w:h="16838"/>
          <w:pgMar w:top="1134" w:right="850" w:bottom="1134" w:left="1417" w:header="720" w:footer="720" w:gutter="0"/>
          <w:cols w:space="720"/>
          <w:docGrid w:linePitch="600" w:charSpace="32768"/>
        </w:sectPr>
      </w:pPr>
      <w:hyperlink w:anchor="_toc815" w:history="1"/>
    </w:p>
    <w:p w:rsidR="002A54A7" w:rsidRDefault="0056738F">
      <w:pPr>
        <w:tabs>
          <w:tab w:val="right" w:leader="dot" w:pos="9627"/>
        </w:tabs>
        <w:spacing w:line="360" w:lineRule="auto"/>
        <w:rPr>
          <w:i/>
          <w:iCs/>
          <w:sz w:val="21"/>
          <w:szCs w:val="21"/>
        </w:rPr>
      </w:pPr>
      <w:r>
        <w:rPr>
          <w:i/>
          <w:iCs/>
        </w:rPr>
        <w:lastRenderedPageBreak/>
        <w:t>编写指南：</w:t>
      </w:r>
      <w:r>
        <w:rPr>
          <w:i/>
          <w:iCs/>
        </w:rPr>
        <w:t xml:space="preserve"> </w:t>
      </w:r>
    </w:p>
    <w:p w:rsidR="002A54A7" w:rsidRDefault="0056738F">
      <w:pPr>
        <w:ind w:firstLine="420"/>
        <w:rPr>
          <w:i/>
          <w:iCs/>
          <w:sz w:val="21"/>
          <w:szCs w:val="21"/>
        </w:rPr>
      </w:pPr>
      <w:r>
        <w:rPr>
          <w:i/>
          <w:iCs/>
          <w:sz w:val="21"/>
          <w:szCs w:val="21"/>
        </w:rPr>
        <w:t>本模板力图给出软件详细设计阶段可能包括的基本信息。如果某个章节在项目或当前阶段中无法描述，则可保留其标题，注明</w:t>
      </w:r>
      <w:r>
        <w:rPr>
          <w:i/>
          <w:iCs/>
          <w:sz w:val="21"/>
          <w:szCs w:val="21"/>
        </w:rPr>
        <w:t>“</w:t>
      </w:r>
      <w:r>
        <w:rPr>
          <w:i/>
          <w:iCs/>
          <w:sz w:val="21"/>
          <w:szCs w:val="21"/>
        </w:rPr>
        <w:t>不适用</w:t>
      </w:r>
      <w:r>
        <w:rPr>
          <w:i/>
          <w:iCs/>
          <w:sz w:val="21"/>
          <w:szCs w:val="21"/>
        </w:rPr>
        <w:t>”</w:t>
      </w:r>
      <w:r>
        <w:rPr>
          <w:i/>
          <w:iCs/>
          <w:sz w:val="21"/>
          <w:szCs w:val="21"/>
        </w:rPr>
        <w:t>；如果需要对本模板的个别章节详细描述，也可将其形成单独的文档，成为本文档附件。</w:t>
      </w:r>
    </w:p>
    <w:p w:rsidR="002A54A7" w:rsidRDefault="0056738F">
      <w:pPr>
        <w:ind w:firstLine="420"/>
        <w:rPr>
          <w:i/>
          <w:iCs/>
          <w:sz w:val="21"/>
          <w:szCs w:val="21"/>
        </w:rPr>
      </w:pPr>
      <w:r>
        <w:rPr>
          <w:i/>
          <w:iCs/>
          <w:sz w:val="21"/>
          <w:szCs w:val="21"/>
        </w:rPr>
        <w:t>若文档中的某个章节已经在其他项目文档中加以描述，可保留标题，注明</w:t>
      </w:r>
      <w:r>
        <w:rPr>
          <w:i/>
          <w:iCs/>
          <w:sz w:val="21"/>
          <w:szCs w:val="21"/>
        </w:rPr>
        <w:t>“</w:t>
      </w:r>
      <w:r>
        <w:rPr>
          <w:i/>
          <w:iCs/>
          <w:sz w:val="21"/>
          <w:szCs w:val="21"/>
        </w:rPr>
        <w:t>参见（文档编号）（文档名称）（条款）</w:t>
      </w:r>
      <w:r>
        <w:rPr>
          <w:i/>
          <w:iCs/>
          <w:sz w:val="21"/>
          <w:szCs w:val="21"/>
        </w:rPr>
        <w:t>”</w:t>
      </w:r>
      <w:r>
        <w:rPr>
          <w:i/>
          <w:iCs/>
          <w:sz w:val="21"/>
          <w:szCs w:val="21"/>
        </w:rPr>
        <w:t>。</w:t>
      </w:r>
    </w:p>
    <w:p w:rsidR="002A54A7" w:rsidRDefault="0056738F">
      <w:pPr>
        <w:ind w:firstLine="420"/>
        <w:rPr>
          <w:rFonts w:ascii="宋体" w:hAnsi="宋体"/>
        </w:rPr>
      </w:pPr>
      <w:r>
        <w:rPr>
          <w:i/>
          <w:iCs/>
          <w:sz w:val="21"/>
          <w:szCs w:val="21"/>
        </w:rPr>
        <w:t>形成正式文档后须删除斜体字内容。</w:t>
      </w:r>
    </w:p>
    <w:p w:rsidR="002A54A7" w:rsidRDefault="0056738F">
      <w:pPr>
        <w:pStyle w:val="1"/>
        <w:rPr>
          <w:rFonts w:ascii="宋体" w:eastAsia="宋体" w:hAnsi="宋体"/>
        </w:rPr>
      </w:pPr>
      <w:bookmarkStart w:id="0" w:name="_toc706"/>
      <w:bookmarkEnd w:id="0"/>
      <w:r>
        <w:rPr>
          <w:rFonts w:ascii="宋体" w:eastAsia="宋体" w:hAnsi="宋体"/>
        </w:rPr>
        <w:t>1引言</w:t>
      </w:r>
    </w:p>
    <w:p w:rsidR="002A54A7" w:rsidRDefault="0056738F">
      <w:pPr>
        <w:pStyle w:val="2"/>
        <w:tabs>
          <w:tab w:val="clear" w:pos="720"/>
        </w:tabs>
        <w:ind w:left="0" w:firstLine="0"/>
        <w:rPr>
          <w:rFonts w:ascii="ˎ̥" w:eastAsia="宋体" w:hAnsi="ˎ̥" w:cs="宋体" w:hint="eastAsia"/>
          <w:i/>
          <w:color w:val="000000"/>
          <w:sz w:val="20"/>
          <w:szCs w:val="20"/>
        </w:rPr>
      </w:pPr>
      <w:r>
        <w:rPr>
          <w:rFonts w:ascii="宋体" w:eastAsia="宋体" w:hAnsi="宋体"/>
        </w:rPr>
        <w:t>1.1目的</w:t>
      </w:r>
    </w:p>
    <w:p w:rsidR="005C1CD3" w:rsidRPr="005C1CD3" w:rsidRDefault="005C1CD3" w:rsidP="005C1CD3">
      <w:pPr>
        <w:pStyle w:val="aa"/>
        <w:ind w:firstLine="420"/>
        <w:rPr>
          <w:rFonts w:hint="eastAsia"/>
          <w:sz w:val="21"/>
        </w:rPr>
      </w:pPr>
      <w:r w:rsidRPr="005C1CD3">
        <w:rPr>
          <w:rFonts w:hint="eastAsia"/>
          <w:sz w:val="21"/>
        </w:rPr>
        <w:t>该文档的目的是描述图书信息管理系统项目的概要设计，其主要内容包括：系统功能简介，系统结构设计，模块设计，界面设计。</w:t>
      </w:r>
    </w:p>
    <w:p w:rsidR="002A54A7" w:rsidRDefault="005C1CD3" w:rsidP="005C1CD3">
      <w:pPr>
        <w:pStyle w:val="aa"/>
        <w:ind w:firstLine="420"/>
        <w:rPr>
          <w:rFonts w:hint="eastAsia"/>
          <w:sz w:val="21"/>
        </w:rPr>
      </w:pPr>
      <w:r w:rsidRPr="005C1CD3">
        <w:rPr>
          <w:rFonts w:hint="eastAsia"/>
          <w:sz w:val="21"/>
        </w:rPr>
        <w:t>本文档的预期的读者是：开发人员</w:t>
      </w:r>
      <w:r w:rsidRPr="005C1CD3">
        <w:rPr>
          <w:sz w:val="21"/>
        </w:rPr>
        <w:t xml:space="preserve"> </w:t>
      </w:r>
      <w:r w:rsidRPr="005C1CD3">
        <w:rPr>
          <w:rFonts w:hint="eastAsia"/>
          <w:sz w:val="21"/>
        </w:rPr>
        <w:t>，项目管理人员</w:t>
      </w:r>
      <w:r w:rsidRPr="005C1CD3">
        <w:rPr>
          <w:sz w:val="21"/>
        </w:rPr>
        <w:t xml:space="preserve"> </w:t>
      </w:r>
      <w:r w:rsidRPr="005C1CD3">
        <w:rPr>
          <w:rFonts w:hint="eastAsia"/>
          <w:sz w:val="21"/>
        </w:rPr>
        <w:t>，测试人员。</w:t>
      </w:r>
    </w:p>
    <w:p w:rsidR="005C1CD3" w:rsidRPr="005C1CD3" w:rsidRDefault="005C1CD3" w:rsidP="005C1CD3">
      <w:pPr>
        <w:pStyle w:val="aa"/>
        <w:ind w:firstLine="420"/>
        <w:rPr>
          <w:sz w:val="21"/>
        </w:rPr>
      </w:pPr>
    </w:p>
    <w:p w:rsidR="002A54A7" w:rsidRDefault="0056738F">
      <w:pPr>
        <w:pStyle w:val="2"/>
        <w:tabs>
          <w:tab w:val="clear" w:pos="720"/>
        </w:tabs>
        <w:ind w:left="0" w:firstLine="0"/>
        <w:rPr>
          <w:rFonts w:eastAsia="宋体"/>
          <w:i/>
          <w:sz w:val="21"/>
        </w:rPr>
      </w:pPr>
      <w:r>
        <w:rPr>
          <w:rFonts w:ascii="宋体" w:eastAsia="宋体" w:hAnsi="宋体"/>
        </w:rPr>
        <w:t>1.2背景</w:t>
      </w:r>
    </w:p>
    <w:p w:rsidR="002A54A7" w:rsidRDefault="005C1CD3">
      <w:pPr>
        <w:pStyle w:val="aa"/>
        <w:ind w:firstLine="420"/>
        <w:rPr>
          <w:rFonts w:hint="eastAsia"/>
          <w:sz w:val="21"/>
        </w:rPr>
      </w:pPr>
      <w:r w:rsidRPr="005C1CD3">
        <w:rPr>
          <w:rFonts w:hint="eastAsia"/>
          <w:sz w:val="21"/>
        </w:rPr>
        <w:t>图书信息管理系统是一个教育单位不可缺少的部分，所以，图书管理系统不但要为图书管理者提供充足的信息和快捷的查询手段，而且也要为用户提供必要和快捷的查询手段。但一直以来人们仍然使用传统的人工方式进行管理，这种管理方式存在很多缺点，例如效率低，工作量大等。</w:t>
      </w:r>
    </w:p>
    <w:p w:rsidR="005C1CD3" w:rsidRPr="005C1CD3" w:rsidRDefault="005C1CD3">
      <w:pPr>
        <w:pStyle w:val="aa"/>
        <w:ind w:firstLine="420"/>
        <w:rPr>
          <w:rFonts w:ascii="宋体" w:hAnsi="宋体"/>
        </w:rPr>
      </w:pPr>
    </w:p>
    <w:p w:rsidR="002A54A7" w:rsidRDefault="0056738F">
      <w:pPr>
        <w:pStyle w:val="2"/>
        <w:tabs>
          <w:tab w:val="clear" w:pos="720"/>
          <w:tab w:val="left" w:pos="615"/>
        </w:tabs>
        <w:ind w:left="0" w:firstLine="0"/>
        <w:rPr>
          <w:rFonts w:eastAsia="宋体"/>
          <w:i/>
          <w:sz w:val="21"/>
        </w:rPr>
      </w:pPr>
      <w:r>
        <w:rPr>
          <w:rFonts w:ascii="宋体" w:eastAsia="宋体" w:hAnsi="宋体"/>
        </w:rPr>
        <w:t>1.3词汇表</w:t>
      </w:r>
    </w:p>
    <w:p w:rsidR="002A54A7" w:rsidRDefault="0056738F">
      <w:pPr>
        <w:pStyle w:val="aa"/>
        <w:ind w:firstLine="420"/>
        <w:rPr>
          <w:rFonts w:hint="eastAsia"/>
          <w:sz w:val="21"/>
        </w:rPr>
      </w:pPr>
      <w:r w:rsidRPr="005C1CD3">
        <w:rPr>
          <w:sz w:val="21"/>
        </w:rPr>
        <w:t>列出本软件详细设计中专门术语的定义、英文缩写词的原词组和意义、项目组内达成一致意见的专用词汇，同时要求继承全部的先前过程中定义过的词汇，一般不包括需求或概要设计中已经定义的部分，通过参见方式表示其他地方定义内容。</w:t>
      </w:r>
    </w:p>
    <w:tbl>
      <w:tblPr>
        <w:tblW w:w="9883" w:type="dxa"/>
        <w:tblInd w:w="108" w:type="dxa"/>
        <w:tblLayout w:type="fixed"/>
        <w:tblLook w:val="0000" w:firstRow="0" w:lastRow="0" w:firstColumn="0" w:lastColumn="0" w:noHBand="0" w:noVBand="0"/>
      </w:tblPr>
      <w:tblGrid>
        <w:gridCol w:w="2835"/>
        <w:gridCol w:w="4113"/>
        <w:gridCol w:w="2935"/>
      </w:tblGrid>
      <w:tr w:rsidR="005C1CD3" w:rsidTr="003707C8">
        <w:tc>
          <w:tcPr>
            <w:tcW w:w="2835" w:type="dxa"/>
            <w:tcBorders>
              <w:top w:val="single" w:sz="8" w:space="0" w:color="000000"/>
              <w:left w:val="single" w:sz="8" w:space="0" w:color="000000"/>
              <w:bottom w:val="single" w:sz="8" w:space="0" w:color="000000"/>
            </w:tcBorders>
            <w:shd w:val="clear" w:color="auto" w:fill="auto"/>
          </w:tcPr>
          <w:p w:rsidR="005C1CD3" w:rsidRDefault="005C1CD3" w:rsidP="003707C8">
            <w:pPr>
              <w:pStyle w:val="aa"/>
              <w:snapToGrid w:val="0"/>
              <w:ind w:firstLine="0"/>
              <w:jc w:val="center"/>
              <w:rPr>
                <w:sz w:val="21"/>
              </w:rPr>
            </w:pPr>
            <w:r>
              <w:rPr>
                <w:sz w:val="21"/>
              </w:rPr>
              <w:t>词汇名称</w:t>
            </w:r>
          </w:p>
        </w:tc>
        <w:tc>
          <w:tcPr>
            <w:tcW w:w="4113" w:type="dxa"/>
            <w:tcBorders>
              <w:top w:val="single" w:sz="8" w:space="0" w:color="000000"/>
              <w:left w:val="single" w:sz="4" w:space="0" w:color="000000"/>
              <w:bottom w:val="single" w:sz="8" w:space="0" w:color="000000"/>
            </w:tcBorders>
            <w:shd w:val="clear" w:color="auto" w:fill="auto"/>
          </w:tcPr>
          <w:p w:rsidR="005C1CD3" w:rsidRDefault="005C1CD3" w:rsidP="003707C8">
            <w:pPr>
              <w:pStyle w:val="aa"/>
              <w:snapToGrid w:val="0"/>
              <w:ind w:firstLine="0"/>
              <w:jc w:val="center"/>
              <w:rPr>
                <w:sz w:val="21"/>
              </w:rPr>
            </w:pPr>
            <w:r>
              <w:rPr>
                <w:sz w:val="21"/>
              </w:rPr>
              <w:t>词汇含义</w:t>
            </w:r>
          </w:p>
        </w:tc>
        <w:tc>
          <w:tcPr>
            <w:tcW w:w="2935" w:type="dxa"/>
            <w:tcBorders>
              <w:top w:val="single" w:sz="8" w:space="0" w:color="000000"/>
              <w:left w:val="single" w:sz="4" w:space="0" w:color="000000"/>
              <w:bottom w:val="single" w:sz="8" w:space="0" w:color="000000"/>
              <w:right w:val="single" w:sz="8" w:space="0" w:color="000000"/>
            </w:tcBorders>
            <w:shd w:val="clear" w:color="auto" w:fill="auto"/>
          </w:tcPr>
          <w:p w:rsidR="005C1CD3" w:rsidRDefault="005C1CD3" w:rsidP="003707C8">
            <w:pPr>
              <w:pStyle w:val="aa"/>
              <w:snapToGrid w:val="0"/>
              <w:ind w:firstLine="0"/>
              <w:jc w:val="center"/>
              <w:rPr>
                <w:sz w:val="21"/>
              </w:rPr>
            </w:pPr>
            <w:r>
              <w:rPr>
                <w:sz w:val="21"/>
              </w:rPr>
              <w:t>备注</w:t>
            </w:r>
          </w:p>
        </w:tc>
      </w:tr>
      <w:tr w:rsidR="005C1CD3" w:rsidTr="003707C8">
        <w:tc>
          <w:tcPr>
            <w:tcW w:w="2835" w:type="dxa"/>
            <w:tcBorders>
              <w:top w:val="single" w:sz="8" w:space="0" w:color="000000"/>
              <w:left w:val="single" w:sz="8" w:space="0" w:color="000000"/>
              <w:bottom w:val="single" w:sz="4" w:space="0" w:color="000000"/>
            </w:tcBorders>
            <w:shd w:val="clear" w:color="auto" w:fill="auto"/>
          </w:tcPr>
          <w:p w:rsidR="005C1CD3" w:rsidRPr="00C46666" w:rsidRDefault="005C1CD3" w:rsidP="003707C8">
            <w:pPr>
              <w:rPr>
                <w:rFonts w:hint="eastAsia"/>
              </w:rPr>
            </w:pPr>
            <w:proofErr w:type="spellStart"/>
            <w:r w:rsidRPr="00C46666">
              <w:rPr>
                <w:rFonts w:hint="eastAsia"/>
              </w:rPr>
              <w:t>systemSet</w:t>
            </w:r>
            <w:proofErr w:type="spellEnd"/>
          </w:p>
        </w:tc>
        <w:tc>
          <w:tcPr>
            <w:tcW w:w="4113" w:type="dxa"/>
            <w:tcBorders>
              <w:top w:val="single" w:sz="8" w:space="0" w:color="000000"/>
              <w:left w:val="single" w:sz="4" w:space="0" w:color="000000"/>
              <w:bottom w:val="single" w:sz="4" w:space="0" w:color="000000"/>
            </w:tcBorders>
            <w:shd w:val="clear" w:color="auto" w:fill="auto"/>
          </w:tcPr>
          <w:p w:rsidR="005C1CD3" w:rsidRPr="00C46666" w:rsidRDefault="005C1CD3" w:rsidP="003707C8">
            <w:pPr>
              <w:rPr>
                <w:rFonts w:hint="eastAsia"/>
              </w:rPr>
            </w:pPr>
            <w:r w:rsidRPr="00C46666">
              <w:rPr>
                <w:rFonts w:hint="eastAsia"/>
              </w:rPr>
              <w:t>系统设置</w:t>
            </w:r>
          </w:p>
        </w:tc>
        <w:tc>
          <w:tcPr>
            <w:tcW w:w="2935" w:type="dxa"/>
            <w:tcBorders>
              <w:top w:val="single" w:sz="8" w:space="0" w:color="000000"/>
              <w:left w:val="single" w:sz="4" w:space="0" w:color="000000"/>
              <w:bottom w:val="single" w:sz="4" w:space="0" w:color="000000"/>
              <w:right w:val="single" w:sz="8" w:space="0" w:color="000000"/>
            </w:tcBorders>
            <w:shd w:val="clear" w:color="auto" w:fill="auto"/>
          </w:tcPr>
          <w:p w:rsidR="005C1CD3" w:rsidRDefault="005C1CD3" w:rsidP="003707C8">
            <w:pPr>
              <w:pStyle w:val="aa"/>
              <w:snapToGrid w:val="0"/>
              <w:ind w:firstLine="0"/>
              <w:rPr>
                <w:sz w:val="21"/>
              </w:rPr>
            </w:pPr>
          </w:p>
        </w:tc>
      </w:tr>
      <w:tr w:rsidR="005C1CD3" w:rsidTr="003707C8">
        <w:tc>
          <w:tcPr>
            <w:tcW w:w="2835" w:type="dxa"/>
            <w:tcBorders>
              <w:top w:val="single" w:sz="4" w:space="0" w:color="000000"/>
              <w:left w:val="single" w:sz="8" w:space="0" w:color="000000"/>
              <w:bottom w:val="single" w:sz="4" w:space="0" w:color="000000"/>
            </w:tcBorders>
            <w:shd w:val="clear" w:color="auto" w:fill="auto"/>
          </w:tcPr>
          <w:p w:rsidR="005C1CD3" w:rsidRPr="00C46666" w:rsidRDefault="005C1CD3" w:rsidP="003707C8">
            <w:pPr>
              <w:rPr>
                <w:rFonts w:hint="eastAsia"/>
              </w:rPr>
            </w:pPr>
            <w:proofErr w:type="spellStart"/>
            <w:r w:rsidRPr="00C46666">
              <w:rPr>
                <w:rFonts w:hint="eastAsia"/>
              </w:rPr>
              <w:t>permissionsManage</w:t>
            </w:r>
            <w:proofErr w:type="spellEnd"/>
          </w:p>
        </w:tc>
        <w:tc>
          <w:tcPr>
            <w:tcW w:w="4113" w:type="dxa"/>
            <w:tcBorders>
              <w:top w:val="single" w:sz="4" w:space="0" w:color="000000"/>
              <w:left w:val="single" w:sz="4" w:space="0" w:color="000000"/>
              <w:bottom w:val="single" w:sz="4" w:space="0" w:color="000000"/>
            </w:tcBorders>
            <w:shd w:val="clear" w:color="auto" w:fill="auto"/>
          </w:tcPr>
          <w:p w:rsidR="005C1CD3" w:rsidRPr="00C46666" w:rsidRDefault="005C1CD3" w:rsidP="003707C8">
            <w:pPr>
              <w:rPr>
                <w:rFonts w:hint="eastAsia"/>
              </w:rPr>
            </w:pPr>
            <w:r w:rsidRPr="00C46666">
              <w:rPr>
                <w:rFonts w:hint="eastAsia"/>
              </w:rPr>
              <w:t>权限管理</w:t>
            </w:r>
          </w:p>
        </w:tc>
        <w:tc>
          <w:tcPr>
            <w:tcW w:w="2935" w:type="dxa"/>
            <w:tcBorders>
              <w:top w:val="single" w:sz="4" w:space="0" w:color="000000"/>
              <w:left w:val="single" w:sz="4" w:space="0" w:color="000000"/>
              <w:bottom w:val="single" w:sz="4" w:space="0" w:color="000000"/>
              <w:right w:val="single" w:sz="8" w:space="0" w:color="000000"/>
            </w:tcBorders>
            <w:shd w:val="clear" w:color="auto" w:fill="auto"/>
          </w:tcPr>
          <w:p w:rsidR="005C1CD3" w:rsidRDefault="005C1CD3" w:rsidP="003707C8">
            <w:pPr>
              <w:pStyle w:val="aa"/>
              <w:snapToGrid w:val="0"/>
              <w:ind w:firstLine="0"/>
              <w:rPr>
                <w:sz w:val="21"/>
              </w:rPr>
            </w:pPr>
          </w:p>
        </w:tc>
      </w:tr>
      <w:tr w:rsidR="005C1CD3" w:rsidTr="003707C8">
        <w:tc>
          <w:tcPr>
            <w:tcW w:w="2835" w:type="dxa"/>
            <w:tcBorders>
              <w:top w:val="single" w:sz="4" w:space="0" w:color="000000"/>
              <w:left w:val="single" w:sz="8" w:space="0" w:color="000000"/>
              <w:bottom w:val="single" w:sz="4" w:space="0" w:color="000000"/>
            </w:tcBorders>
            <w:shd w:val="clear" w:color="auto" w:fill="auto"/>
          </w:tcPr>
          <w:p w:rsidR="005C1CD3" w:rsidRPr="00C46666" w:rsidRDefault="005C1CD3" w:rsidP="003707C8">
            <w:pPr>
              <w:rPr>
                <w:rFonts w:hint="eastAsia"/>
              </w:rPr>
            </w:pPr>
            <w:proofErr w:type="spellStart"/>
            <w:r w:rsidRPr="00C46666">
              <w:rPr>
                <w:rFonts w:hint="eastAsia"/>
              </w:rPr>
              <w:t>PersonalInfo</w:t>
            </w:r>
            <w:proofErr w:type="spellEnd"/>
          </w:p>
        </w:tc>
        <w:tc>
          <w:tcPr>
            <w:tcW w:w="4113" w:type="dxa"/>
            <w:tcBorders>
              <w:top w:val="single" w:sz="4" w:space="0" w:color="000000"/>
              <w:left w:val="single" w:sz="4" w:space="0" w:color="000000"/>
              <w:bottom w:val="single" w:sz="4" w:space="0" w:color="000000"/>
            </w:tcBorders>
            <w:shd w:val="clear" w:color="auto" w:fill="auto"/>
          </w:tcPr>
          <w:p w:rsidR="005C1CD3" w:rsidRDefault="005C1CD3" w:rsidP="003707C8">
            <w:r w:rsidRPr="00C46666">
              <w:rPr>
                <w:rFonts w:hint="eastAsia"/>
              </w:rPr>
              <w:t>个人信息</w:t>
            </w:r>
          </w:p>
        </w:tc>
        <w:tc>
          <w:tcPr>
            <w:tcW w:w="2935" w:type="dxa"/>
            <w:tcBorders>
              <w:top w:val="single" w:sz="4" w:space="0" w:color="000000"/>
              <w:left w:val="single" w:sz="4" w:space="0" w:color="000000"/>
              <w:bottom w:val="single" w:sz="4" w:space="0" w:color="000000"/>
              <w:right w:val="single" w:sz="8" w:space="0" w:color="000000"/>
            </w:tcBorders>
            <w:shd w:val="clear" w:color="auto" w:fill="auto"/>
          </w:tcPr>
          <w:p w:rsidR="005C1CD3" w:rsidRDefault="005C1CD3" w:rsidP="003707C8">
            <w:pPr>
              <w:pStyle w:val="aa"/>
              <w:snapToGrid w:val="0"/>
              <w:ind w:firstLine="0"/>
              <w:rPr>
                <w:sz w:val="21"/>
              </w:rPr>
            </w:pPr>
          </w:p>
        </w:tc>
      </w:tr>
    </w:tbl>
    <w:p w:rsidR="005C1CD3" w:rsidRPr="005C1CD3" w:rsidRDefault="005C1CD3" w:rsidP="005C1CD3">
      <w:pPr>
        <w:pStyle w:val="aa"/>
        <w:ind w:firstLine="0"/>
        <w:rPr>
          <w:sz w:val="21"/>
        </w:rPr>
      </w:pPr>
    </w:p>
    <w:p w:rsidR="002A54A7" w:rsidRDefault="0056738F">
      <w:pPr>
        <w:pStyle w:val="2"/>
        <w:tabs>
          <w:tab w:val="clear" w:pos="720"/>
        </w:tabs>
        <w:ind w:left="0" w:firstLine="0"/>
        <w:rPr>
          <w:rFonts w:ascii="宋体" w:eastAsia="宋体" w:hAnsi="宋体"/>
          <w:i/>
          <w:sz w:val="21"/>
          <w:szCs w:val="21"/>
        </w:rPr>
      </w:pPr>
      <w:r>
        <w:rPr>
          <w:rFonts w:ascii="宋体" w:eastAsia="宋体" w:hAnsi="宋体"/>
        </w:rPr>
        <w:t>1.4参考资料</w:t>
      </w:r>
    </w:p>
    <w:p w:rsidR="005C1CD3" w:rsidRPr="005C1CD3" w:rsidRDefault="005C1CD3" w:rsidP="005C1CD3">
      <w:pPr>
        <w:spacing w:line="360" w:lineRule="auto"/>
        <w:ind w:firstLine="420"/>
        <w:rPr>
          <w:rFonts w:ascii="宋体" w:hAnsi="宋体"/>
          <w:sz w:val="21"/>
          <w:szCs w:val="21"/>
        </w:rPr>
      </w:pPr>
      <w:proofErr w:type="spellStart"/>
      <w:proofErr w:type="gramStart"/>
      <w:r w:rsidRPr="005C1CD3">
        <w:rPr>
          <w:rFonts w:ascii="宋体" w:hAnsi="宋体"/>
          <w:sz w:val="21"/>
          <w:szCs w:val="21"/>
        </w:rPr>
        <w:t>vue</w:t>
      </w:r>
      <w:proofErr w:type="spellEnd"/>
      <w:r w:rsidRPr="005C1CD3">
        <w:rPr>
          <w:rFonts w:ascii="宋体" w:hAnsi="宋体"/>
          <w:sz w:val="21"/>
          <w:szCs w:val="21"/>
        </w:rPr>
        <w:t>-admin-spa</w:t>
      </w:r>
      <w:proofErr w:type="gramEnd"/>
      <w:r w:rsidRPr="005C1CD3">
        <w:rPr>
          <w:rFonts w:ascii="宋体" w:hAnsi="宋体"/>
          <w:sz w:val="21"/>
          <w:szCs w:val="21"/>
        </w:rPr>
        <w:t>:   https://lss5270.github.io/vue-admin-spa-demo/#/login</w:t>
      </w:r>
    </w:p>
    <w:p w:rsidR="005C1CD3" w:rsidRPr="005C1CD3" w:rsidRDefault="005C1CD3" w:rsidP="005C1CD3">
      <w:pPr>
        <w:spacing w:line="360" w:lineRule="auto"/>
        <w:ind w:firstLine="420"/>
        <w:rPr>
          <w:rFonts w:ascii="宋体" w:hAnsi="宋体"/>
          <w:sz w:val="21"/>
          <w:szCs w:val="21"/>
        </w:rPr>
      </w:pPr>
      <w:r w:rsidRPr="005C1CD3">
        <w:rPr>
          <w:rFonts w:ascii="宋体" w:hAnsi="宋体"/>
          <w:sz w:val="21"/>
          <w:szCs w:val="21"/>
        </w:rPr>
        <w:t>vue.js:  http://vuejs.org</w:t>
      </w:r>
    </w:p>
    <w:p w:rsidR="002A54A7" w:rsidRDefault="005C1CD3" w:rsidP="005C1CD3">
      <w:pPr>
        <w:spacing w:line="360" w:lineRule="auto"/>
        <w:ind w:firstLine="420"/>
        <w:rPr>
          <w:rFonts w:ascii="宋体" w:hAnsi="宋体" w:hint="eastAsia"/>
          <w:sz w:val="21"/>
          <w:szCs w:val="21"/>
        </w:rPr>
      </w:pPr>
      <w:proofErr w:type="spellStart"/>
      <w:proofErr w:type="gramStart"/>
      <w:r w:rsidRPr="005C1CD3">
        <w:rPr>
          <w:rFonts w:ascii="宋体" w:hAnsi="宋体"/>
          <w:sz w:val="21"/>
          <w:szCs w:val="21"/>
        </w:rPr>
        <w:t>elemrnt</w:t>
      </w:r>
      <w:proofErr w:type="spellEnd"/>
      <w:proofErr w:type="gramEnd"/>
      <w:r w:rsidRPr="005C1CD3">
        <w:rPr>
          <w:rFonts w:ascii="宋体" w:hAnsi="宋体"/>
          <w:sz w:val="21"/>
          <w:szCs w:val="21"/>
        </w:rPr>
        <w:t xml:space="preserve"> </w:t>
      </w:r>
      <w:proofErr w:type="spellStart"/>
      <w:r w:rsidRPr="005C1CD3">
        <w:rPr>
          <w:rFonts w:ascii="宋体" w:hAnsi="宋体"/>
          <w:sz w:val="21"/>
          <w:szCs w:val="21"/>
        </w:rPr>
        <w:t>ui</w:t>
      </w:r>
      <w:proofErr w:type="spellEnd"/>
      <w:r w:rsidRPr="005C1CD3">
        <w:rPr>
          <w:rFonts w:ascii="宋体" w:hAnsi="宋体"/>
          <w:sz w:val="21"/>
          <w:szCs w:val="21"/>
        </w:rPr>
        <w:t xml:space="preserve">:  </w:t>
      </w:r>
      <w:hyperlink r:id="rId8" w:history="1">
        <w:r w:rsidRPr="00C66295">
          <w:rPr>
            <w:rStyle w:val="a3"/>
            <w:rFonts w:ascii="宋体" w:hAnsi="宋体"/>
            <w:sz w:val="21"/>
            <w:szCs w:val="21"/>
          </w:rPr>
          <w:t>http://element.eleme.io/</w:t>
        </w:r>
      </w:hyperlink>
    </w:p>
    <w:p w:rsidR="005C1CD3" w:rsidRPr="005C1CD3" w:rsidRDefault="005C1CD3" w:rsidP="005C1CD3">
      <w:pPr>
        <w:spacing w:line="360" w:lineRule="auto"/>
        <w:ind w:firstLine="420"/>
        <w:rPr>
          <w:rFonts w:ascii="宋体" w:hAnsi="宋体"/>
          <w:sz w:val="21"/>
          <w:szCs w:val="21"/>
        </w:rPr>
      </w:pPr>
    </w:p>
    <w:p w:rsidR="002A54A7" w:rsidRDefault="0056738F">
      <w:pPr>
        <w:pStyle w:val="1"/>
        <w:rPr>
          <w:rFonts w:ascii="宋体" w:eastAsia="宋体" w:hAnsi="宋体"/>
        </w:rPr>
      </w:pPr>
      <w:bookmarkStart w:id="1" w:name="_toc746"/>
      <w:bookmarkEnd w:id="1"/>
      <w:r>
        <w:rPr>
          <w:rFonts w:ascii="宋体" w:eastAsia="宋体" w:hAnsi="宋体"/>
        </w:rPr>
        <w:lastRenderedPageBreak/>
        <w:t>2系统结构</w:t>
      </w:r>
    </w:p>
    <w:p w:rsidR="002A54A7" w:rsidRDefault="0056738F">
      <w:pPr>
        <w:pStyle w:val="2"/>
        <w:tabs>
          <w:tab w:val="clear" w:pos="720"/>
        </w:tabs>
        <w:ind w:left="0" w:firstLine="0"/>
        <w:rPr>
          <w:rFonts w:eastAsia="宋体"/>
        </w:rPr>
      </w:pPr>
      <w:r>
        <w:rPr>
          <w:rFonts w:ascii="宋体" w:eastAsia="宋体" w:hAnsi="宋体"/>
        </w:rPr>
        <w:t>2.1 需求概述</w:t>
      </w:r>
    </w:p>
    <w:p w:rsidR="00245D9D" w:rsidRDefault="00245D9D" w:rsidP="00245D9D">
      <w:pPr>
        <w:ind w:firstLineChars="200" w:firstLine="420"/>
        <w:rPr>
          <w:rFonts w:hint="eastAsia"/>
          <w:sz w:val="21"/>
          <w:szCs w:val="21"/>
        </w:rPr>
      </w:pPr>
      <w:r w:rsidRPr="00245D9D">
        <w:rPr>
          <w:rFonts w:hint="eastAsia"/>
          <w:sz w:val="21"/>
          <w:szCs w:val="21"/>
        </w:rPr>
        <w:t>本系统包括首页，我的书单，书目推荐，图书搜索，全部书目，新增图书，个人中心，会员管理，权限管理，切换主题。</w:t>
      </w:r>
    </w:p>
    <w:p w:rsidR="002A54A7" w:rsidRDefault="00245D9D" w:rsidP="00245D9D">
      <w:pPr>
        <w:ind w:firstLineChars="200" w:firstLine="420"/>
        <w:rPr>
          <w:rFonts w:hint="eastAsia"/>
          <w:i/>
          <w:sz w:val="21"/>
          <w:szCs w:val="21"/>
        </w:rPr>
      </w:pPr>
      <w:r w:rsidRPr="00245D9D">
        <w:rPr>
          <w:rFonts w:hint="eastAsia"/>
          <w:sz w:val="21"/>
          <w:szCs w:val="21"/>
        </w:rPr>
        <w:t>此系统功能分为面向读者会员和面向管理员两个部分，其中学生可以进行查询书籍操作，管理员可以完成书籍的增加，删除和修改</w:t>
      </w:r>
      <w:r w:rsidRPr="00245D9D">
        <w:rPr>
          <w:rFonts w:hint="eastAsia"/>
          <w:i/>
          <w:sz w:val="21"/>
          <w:szCs w:val="21"/>
        </w:rPr>
        <w:t>。</w:t>
      </w:r>
    </w:p>
    <w:p w:rsidR="00245D9D" w:rsidRPr="00245D9D" w:rsidRDefault="00245D9D" w:rsidP="00245D9D">
      <w:pPr>
        <w:rPr>
          <w:sz w:val="21"/>
          <w:szCs w:val="21"/>
        </w:rPr>
      </w:pPr>
    </w:p>
    <w:p w:rsidR="002A54A7" w:rsidRDefault="0056738F">
      <w:pPr>
        <w:pStyle w:val="2"/>
        <w:tabs>
          <w:tab w:val="clear" w:pos="720"/>
        </w:tabs>
        <w:ind w:left="0" w:firstLine="0"/>
        <w:rPr>
          <w:rFonts w:ascii="宋体" w:eastAsia="宋体" w:hAnsi="宋体" w:hint="eastAsia"/>
        </w:rPr>
      </w:pPr>
      <w:r>
        <w:rPr>
          <w:rFonts w:ascii="宋体" w:eastAsia="宋体" w:hAnsi="宋体"/>
        </w:rPr>
        <w:t>2.2 总体设计</w:t>
      </w:r>
    </w:p>
    <w:p w:rsidR="00083468" w:rsidRDefault="00083468" w:rsidP="00083468">
      <w:pPr>
        <w:rPr>
          <w:rFonts w:hint="eastAsia"/>
        </w:rPr>
      </w:pPr>
      <w:r>
        <w:rPr>
          <w:rFonts w:hint="eastAsia"/>
        </w:rPr>
        <w:t>1.</w:t>
      </w:r>
      <w:r>
        <w:rPr>
          <w:rFonts w:hint="eastAsia"/>
        </w:rPr>
        <w:t>用户</w:t>
      </w:r>
      <w:r w:rsidRPr="00083468">
        <w:rPr>
          <w:rFonts w:hint="eastAsia"/>
        </w:rPr>
        <w:t>注册、登录模块</w:t>
      </w:r>
    </w:p>
    <w:p w:rsidR="00083468" w:rsidRDefault="00083468" w:rsidP="00083468">
      <w:pPr>
        <w:ind w:firstLineChars="200" w:firstLine="480"/>
        <w:rPr>
          <w:rFonts w:hint="eastAsia"/>
        </w:rPr>
      </w:pPr>
      <w:r>
        <w:rPr>
          <w:rFonts w:hint="eastAsia"/>
        </w:rPr>
        <w:t>用户</w:t>
      </w:r>
      <w:r w:rsidRPr="00083468">
        <w:rPr>
          <w:rFonts w:hint="eastAsia"/>
        </w:rPr>
        <w:t>第一次使用该系统，需要通过注册才能成为系统的用户。登录系统后，用户可以使用系统开放给普通用户的各种功能。在个人信息中，注册用户还可以查看并修改自己的个人信息。丢失自己密码的注册用户可以通过个人资料认证来重新找回自己的密码。</w:t>
      </w:r>
    </w:p>
    <w:p w:rsidR="00083468" w:rsidRPr="00083468" w:rsidRDefault="00083468" w:rsidP="00083468">
      <w:pPr>
        <w:rPr>
          <w:rFonts w:hint="eastAsia"/>
        </w:rPr>
      </w:pPr>
    </w:p>
    <w:p w:rsidR="00083468" w:rsidRDefault="00083468" w:rsidP="00083468">
      <w:pPr>
        <w:rPr>
          <w:rFonts w:hint="eastAsia"/>
        </w:rPr>
      </w:pPr>
      <w:r>
        <w:rPr>
          <w:rFonts w:hint="eastAsia"/>
        </w:rPr>
        <w:t>2.</w:t>
      </w:r>
      <w:r w:rsidRPr="00083468">
        <w:rPr>
          <w:rFonts w:hint="eastAsia"/>
        </w:rPr>
        <w:t>图书信息查询、预览模块</w:t>
      </w:r>
    </w:p>
    <w:p w:rsidR="00083468" w:rsidRDefault="00083468" w:rsidP="00083468">
      <w:pPr>
        <w:ind w:firstLineChars="150" w:firstLine="360"/>
        <w:rPr>
          <w:rFonts w:hint="eastAsia"/>
        </w:rPr>
      </w:pPr>
      <w:r w:rsidRPr="00083468">
        <w:rPr>
          <w:rFonts w:hint="eastAsia"/>
        </w:rPr>
        <w:t>登录用户可以在这个模块中查询系统中记录的图书信息，包括书名，编号，作者（译者），出版社，等信息。并且可以预览自己感兴趣的书籍的</w:t>
      </w:r>
      <w:r>
        <w:rPr>
          <w:rFonts w:hint="eastAsia"/>
        </w:rPr>
        <w:t>。</w:t>
      </w:r>
    </w:p>
    <w:p w:rsidR="00083468" w:rsidRDefault="00083468" w:rsidP="00083468">
      <w:pPr>
        <w:rPr>
          <w:rFonts w:hint="eastAsia"/>
        </w:rPr>
      </w:pPr>
    </w:p>
    <w:p w:rsidR="00083468" w:rsidRDefault="00083468" w:rsidP="00083468">
      <w:pPr>
        <w:rPr>
          <w:rFonts w:hint="eastAsia"/>
        </w:rPr>
      </w:pPr>
      <w:r>
        <w:rPr>
          <w:rFonts w:hint="eastAsia"/>
        </w:rPr>
        <w:t>3.</w:t>
      </w:r>
      <w:r>
        <w:rPr>
          <w:rFonts w:hint="eastAsia"/>
        </w:rPr>
        <w:t>首页模块</w:t>
      </w:r>
    </w:p>
    <w:p w:rsidR="00083468" w:rsidRDefault="00083468" w:rsidP="00083468">
      <w:pPr>
        <w:ind w:firstLineChars="200" w:firstLine="480"/>
        <w:rPr>
          <w:rFonts w:hint="eastAsia"/>
        </w:rPr>
      </w:pPr>
      <w:r>
        <w:rPr>
          <w:rFonts w:hint="eastAsia"/>
        </w:rPr>
        <w:t>展示图书信息，书籍推荐，连接到各个模块。</w:t>
      </w:r>
    </w:p>
    <w:p w:rsidR="00083468" w:rsidRPr="00083468" w:rsidRDefault="00083468" w:rsidP="00083468">
      <w:pPr>
        <w:rPr>
          <w:rFonts w:hint="eastAsia"/>
        </w:rPr>
      </w:pPr>
    </w:p>
    <w:p w:rsidR="00083468" w:rsidRDefault="00083468" w:rsidP="00083468">
      <w:pPr>
        <w:rPr>
          <w:rFonts w:hint="eastAsia"/>
        </w:rPr>
      </w:pPr>
      <w:r>
        <w:rPr>
          <w:rFonts w:hint="eastAsia"/>
        </w:rPr>
        <w:t>4.</w:t>
      </w:r>
      <w:r>
        <w:rPr>
          <w:rFonts w:hint="eastAsia"/>
        </w:rPr>
        <w:t>全部书目模块</w:t>
      </w:r>
    </w:p>
    <w:p w:rsidR="00083468" w:rsidRDefault="00083468" w:rsidP="00083468">
      <w:pPr>
        <w:ind w:firstLineChars="200" w:firstLine="480"/>
        <w:rPr>
          <w:rFonts w:hint="eastAsia"/>
        </w:rPr>
      </w:pPr>
      <w:r>
        <w:rPr>
          <w:rFonts w:hint="eastAsia"/>
        </w:rPr>
        <w:t>展示所有图书信息，点击详情可查看全部内容，管理员可在这里对书籍进行删除，修改和增加。</w:t>
      </w:r>
    </w:p>
    <w:p w:rsidR="00083468" w:rsidRDefault="00083468" w:rsidP="00083468">
      <w:pPr>
        <w:rPr>
          <w:rFonts w:hint="eastAsia"/>
        </w:rPr>
      </w:pPr>
    </w:p>
    <w:p w:rsidR="00083468" w:rsidRDefault="00083468" w:rsidP="00083468">
      <w:pPr>
        <w:rPr>
          <w:rFonts w:hint="eastAsia"/>
        </w:rPr>
      </w:pPr>
      <w:r>
        <w:rPr>
          <w:rFonts w:hint="eastAsia"/>
        </w:rPr>
        <w:t>5.</w:t>
      </w:r>
      <w:r>
        <w:rPr>
          <w:rFonts w:hint="eastAsia"/>
        </w:rPr>
        <w:t>个人书单模块</w:t>
      </w:r>
    </w:p>
    <w:p w:rsidR="00083468" w:rsidRDefault="00083468" w:rsidP="00083468">
      <w:pPr>
        <w:ind w:firstLineChars="200" w:firstLine="480"/>
        <w:rPr>
          <w:rFonts w:hint="eastAsia"/>
        </w:rPr>
      </w:pPr>
      <w:r>
        <w:rPr>
          <w:rFonts w:hint="eastAsia"/>
        </w:rPr>
        <w:t>个人收藏的书籍信息可在这里查看。</w:t>
      </w:r>
    </w:p>
    <w:p w:rsidR="00083468" w:rsidRPr="00083468" w:rsidRDefault="00083468" w:rsidP="00083468">
      <w:pPr>
        <w:rPr>
          <w:rFonts w:hint="eastAsia"/>
        </w:rPr>
      </w:pPr>
    </w:p>
    <w:p w:rsidR="00083468" w:rsidRDefault="00083468" w:rsidP="00083468">
      <w:pPr>
        <w:rPr>
          <w:rFonts w:hint="eastAsia"/>
        </w:rPr>
      </w:pPr>
      <w:r>
        <w:rPr>
          <w:rFonts w:hint="eastAsia"/>
        </w:rPr>
        <w:t>6.</w:t>
      </w:r>
      <w:r>
        <w:rPr>
          <w:rFonts w:hint="eastAsia"/>
        </w:rPr>
        <w:t>个人中心模块</w:t>
      </w:r>
    </w:p>
    <w:p w:rsidR="002A54A7" w:rsidRDefault="00083468" w:rsidP="00083468">
      <w:pPr>
        <w:ind w:firstLineChars="200" w:firstLine="480"/>
        <w:rPr>
          <w:rFonts w:hint="eastAsia"/>
        </w:rPr>
      </w:pPr>
      <w:r w:rsidRPr="00083468">
        <w:rPr>
          <w:rFonts w:hint="eastAsia"/>
        </w:rPr>
        <w:t>读者把个人信息传到个人</w:t>
      </w:r>
      <w:r>
        <w:rPr>
          <w:rFonts w:hint="eastAsia"/>
        </w:rPr>
        <w:t>中心</w:t>
      </w:r>
      <w:r w:rsidRPr="00083468">
        <w:rPr>
          <w:rFonts w:hint="eastAsia"/>
        </w:rPr>
        <w:t>管理模块进行管理，可以对个人信息修改。</w:t>
      </w:r>
    </w:p>
    <w:p w:rsidR="00083468" w:rsidRDefault="00083468" w:rsidP="00083468">
      <w:pPr>
        <w:rPr>
          <w:rFonts w:hint="eastAsia"/>
        </w:rPr>
      </w:pPr>
    </w:p>
    <w:p w:rsidR="00083468" w:rsidRDefault="00083468" w:rsidP="00083468">
      <w:pPr>
        <w:rPr>
          <w:rFonts w:hint="eastAsia"/>
        </w:rPr>
      </w:pPr>
      <w:r>
        <w:rPr>
          <w:rFonts w:hint="eastAsia"/>
        </w:rPr>
        <w:t>7.</w:t>
      </w:r>
      <w:r>
        <w:rPr>
          <w:rFonts w:hint="eastAsia"/>
        </w:rPr>
        <w:t>会员管理模块</w:t>
      </w:r>
    </w:p>
    <w:p w:rsidR="00083468" w:rsidRDefault="00083468" w:rsidP="00083468">
      <w:pPr>
        <w:ind w:firstLineChars="200" w:firstLine="480"/>
        <w:rPr>
          <w:rFonts w:hint="eastAsia"/>
        </w:rPr>
      </w:pPr>
      <w:r>
        <w:rPr>
          <w:rFonts w:hint="eastAsia"/>
        </w:rPr>
        <w:t>管理员可对注册该系统的读者会员进行等级的修改，查看等操作。</w:t>
      </w:r>
    </w:p>
    <w:p w:rsidR="00083468" w:rsidRDefault="00083468" w:rsidP="00083468">
      <w:pPr>
        <w:rPr>
          <w:rFonts w:hint="eastAsia"/>
        </w:rPr>
      </w:pPr>
    </w:p>
    <w:p w:rsidR="00083468" w:rsidRDefault="00083468" w:rsidP="00083468">
      <w:pPr>
        <w:rPr>
          <w:rFonts w:hint="eastAsia"/>
        </w:rPr>
      </w:pPr>
      <w:r>
        <w:rPr>
          <w:rFonts w:hint="eastAsia"/>
        </w:rPr>
        <w:t>8.</w:t>
      </w:r>
      <w:r>
        <w:rPr>
          <w:rFonts w:hint="eastAsia"/>
        </w:rPr>
        <w:t>权限管理模块</w:t>
      </w:r>
    </w:p>
    <w:p w:rsidR="00083468" w:rsidRDefault="00083468" w:rsidP="00083468">
      <w:pPr>
        <w:ind w:firstLineChars="200" w:firstLine="480"/>
        <w:rPr>
          <w:rFonts w:hint="eastAsia"/>
        </w:rPr>
      </w:pPr>
      <w:r>
        <w:rPr>
          <w:rFonts w:hint="eastAsia"/>
        </w:rPr>
        <w:t>管理员可对不同的</w:t>
      </w:r>
      <w:r w:rsidR="0094430D">
        <w:rPr>
          <w:rFonts w:hint="eastAsia"/>
        </w:rPr>
        <w:t>用户</w:t>
      </w:r>
      <w:bookmarkStart w:id="2" w:name="_GoBack"/>
      <w:bookmarkEnd w:id="2"/>
      <w:r>
        <w:rPr>
          <w:rFonts w:hint="eastAsia"/>
        </w:rPr>
        <w:t>进行权限的设置。</w:t>
      </w:r>
    </w:p>
    <w:p w:rsidR="00083468" w:rsidRPr="00083468" w:rsidRDefault="00083468" w:rsidP="00083468">
      <w:pPr>
        <w:sectPr w:rsidR="00083468" w:rsidRPr="00083468">
          <w:headerReference w:type="default" r:id="rId9"/>
          <w:footerReference w:type="even" r:id="rId10"/>
          <w:footerReference w:type="default" r:id="rId11"/>
          <w:headerReference w:type="first" r:id="rId12"/>
          <w:footerReference w:type="first" r:id="rId13"/>
          <w:pgSz w:w="11906" w:h="16838"/>
          <w:pgMar w:top="1700" w:right="850" w:bottom="1700" w:left="1417" w:header="1134" w:footer="1134" w:gutter="0"/>
          <w:cols w:space="720"/>
          <w:docGrid w:linePitch="600" w:charSpace="32768"/>
        </w:sectPr>
      </w:pPr>
    </w:p>
    <w:p w:rsidR="002A54A7" w:rsidRDefault="0056738F">
      <w:pPr>
        <w:pStyle w:val="1"/>
        <w:rPr>
          <w:rFonts w:ascii="宋体" w:eastAsia="宋体" w:hAnsi="宋体"/>
        </w:rPr>
      </w:pPr>
      <w:r>
        <w:rPr>
          <w:rFonts w:ascii="宋体" w:eastAsia="宋体" w:hAnsi="宋体"/>
        </w:rPr>
        <w:lastRenderedPageBreak/>
        <w:t>3.系统详细设计说明</w:t>
      </w:r>
    </w:p>
    <w:p w:rsidR="002A54A7" w:rsidRDefault="0056738F">
      <w:pPr>
        <w:pStyle w:val="2"/>
        <w:tabs>
          <w:tab w:val="clear" w:pos="720"/>
        </w:tabs>
        <w:ind w:left="0" w:firstLine="0"/>
        <w:rPr>
          <w:rFonts w:ascii="宋体" w:eastAsia="宋体" w:hAnsi="宋体"/>
          <w:i/>
          <w:sz w:val="21"/>
          <w:szCs w:val="21"/>
        </w:rPr>
      </w:pPr>
      <w:r>
        <w:rPr>
          <w:rFonts w:ascii="宋体" w:eastAsia="宋体" w:hAnsi="宋体"/>
        </w:rPr>
        <w:t>3.1 包及类结构设计</w:t>
      </w:r>
    </w:p>
    <w:p w:rsidR="002A54A7" w:rsidRDefault="0056738F">
      <w:pPr>
        <w:ind w:left="360"/>
        <w:rPr>
          <w:rFonts w:ascii="宋体" w:hAnsi="宋体"/>
        </w:rPr>
      </w:pPr>
      <w:r>
        <w:rPr>
          <w:rFonts w:ascii="宋体" w:hAnsi="宋体"/>
          <w:i/>
          <w:sz w:val="21"/>
          <w:szCs w:val="21"/>
        </w:rPr>
        <w:t>参见UML设计图中“logic View/DD/Layer”包中说明</w:t>
      </w:r>
    </w:p>
    <w:p w:rsidR="002A54A7" w:rsidRDefault="0056738F">
      <w:pPr>
        <w:pStyle w:val="2"/>
        <w:tabs>
          <w:tab w:val="clear" w:pos="720"/>
        </w:tabs>
        <w:ind w:left="0" w:firstLine="0"/>
        <w:rPr>
          <w:rFonts w:ascii="宋体" w:eastAsia="宋体" w:hAnsi="宋体"/>
          <w:i/>
          <w:sz w:val="21"/>
          <w:szCs w:val="21"/>
        </w:rPr>
      </w:pPr>
      <w:r>
        <w:rPr>
          <w:rFonts w:ascii="宋体" w:eastAsia="宋体" w:hAnsi="宋体"/>
        </w:rPr>
        <w:t>3.2 模块设计</w:t>
      </w:r>
    </w:p>
    <w:p w:rsidR="002A54A7" w:rsidRDefault="0056738F">
      <w:pPr>
        <w:ind w:left="360"/>
        <w:rPr>
          <w:rFonts w:ascii="宋体" w:hAnsi="宋体"/>
        </w:rPr>
      </w:pPr>
      <w:r>
        <w:rPr>
          <w:rFonts w:ascii="宋体" w:hAnsi="宋体"/>
          <w:i/>
          <w:sz w:val="21"/>
          <w:szCs w:val="21"/>
        </w:rPr>
        <w:t>参见UML设计图中“logic View/DD/</w:t>
      </w:r>
      <w:r>
        <w:rPr>
          <w:rFonts w:ascii="宋体" w:hAnsi="宋体"/>
          <w:sz w:val="21"/>
          <w:szCs w:val="21"/>
        </w:rPr>
        <w:t xml:space="preserve"> </w:t>
      </w:r>
      <w:r>
        <w:rPr>
          <w:rFonts w:ascii="宋体" w:hAnsi="宋体"/>
          <w:i/>
          <w:sz w:val="21"/>
          <w:szCs w:val="21"/>
        </w:rPr>
        <w:t>Use-Case Realizations”包中说明</w:t>
      </w:r>
    </w:p>
    <w:p w:rsidR="002A54A7" w:rsidRDefault="0056738F">
      <w:pPr>
        <w:pStyle w:val="2"/>
        <w:tabs>
          <w:tab w:val="clear" w:pos="720"/>
        </w:tabs>
        <w:ind w:left="0" w:firstLine="0"/>
        <w:rPr>
          <w:rFonts w:ascii="Times New Roman" w:eastAsia="宋体" w:hAnsi="Times New Roman"/>
          <w:i/>
          <w:sz w:val="21"/>
          <w:szCs w:val="21"/>
        </w:rPr>
      </w:pPr>
      <w:r>
        <w:rPr>
          <w:rFonts w:ascii="宋体" w:eastAsia="宋体" w:hAnsi="宋体"/>
        </w:rPr>
        <w:t>3.3 Message文件管理Module</w:t>
      </w:r>
    </w:p>
    <w:p w:rsidR="002A54A7" w:rsidRDefault="0056738F">
      <w:pPr>
        <w:spacing w:line="360" w:lineRule="auto"/>
        <w:ind w:left="420"/>
        <w:rPr>
          <w:rFonts w:ascii="宋体" w:hAnsi="宋体"/>
        </w:rPr>
      </w:pPr>
      <w:r>
        <w:rPr>
          <w:i/>
          <w:sz w:val="21"/>
          <w:szCs w:val="21"/>
        </w:rPr>
        <w:t>有指导意义的说明，开发人员进行细化，有系统信息提示处理要求的系统可在此处对系统提示信息和关键内容进行定义（可选）</w:t>
      </w:r>
    </w:p>
    <w:p w:rsidR="002A54A7" w:rsidRDefault="0056738F">
      <w:pPr>
        <w:pStyle w:val="2"/>
        <w:tabs>
          <w:tab w:val="clear" w:pos="720"/>
        </w:tabs>
        <w:ind w:left="0" w:firstLine="0"/>
        <w:rPr>
          <w:rFonts w:eastAsia="宋体"/>
          <w:i/>
          <w:sz w:val="21"/>
          <w:szCs w:val="21"/>
        </w:rPr>
      </w:pPr>
      <w:r>
        <w:rPr>
          <w:rFonts w:ascii="宋体" w:eastAsia="宋体" w:hAnsi="宋体"/>
        </w:rPr>
        <w:t>3.4 LOG管理Module</w:t>
      </w:r>
    </w:p>
    <w:p w:rsidR="002A54A7" w:rsidRDefault="0056738F">
      <w:pPr>
        <w:tabs>
          <w:tab w:val="left" w:pos="1095"/>
        </w:tabs>
        <w:ind w:firstLine="420"/>
        <w:rPr>
          <w:rFonts w:ascii="宋体" w:hAnsi="宋体"/>
        </w:rPr>
      </w:pPr>
      <w:r>
        <w:rPr>
          <w:i/>
          <w:sz w:val="21"/>
          <w:szCs w:val="21"/>
        </w:rPr>
        <w:t>可在此处定义系统日志的记录方法和文件格式要求（可选，功能日志通过需求提出）</w:t>
      </w:r>
    </w:p>
    <w:p w:rsidR="002A54A7" w:rsidRDefault="0056738F">
      <w:pPr>
        <w:pStyle w:val="2"/>
        <w:tabs>
          <w:tab w:val="clear" w:pos="720"/>
        </w:tabs>
        <w:ind w:left="0" w:firstLine="0"/>
        <w:rPr>
          <w:rFonts w:ascii="宋体" w:eastAsia="宋体" w:hAnsi="宋体"/>
          <w:i/>
          <w:sz w:val="21"/>
          <w:szCs w:val="21"/>
        </w:rPr>
      </w:pPr>
      <w:r>
        <w:rPr>
          <w:rFonts w:ascii="宋体" w:eastAsia="宋体" w:hAnsi="宋体"/>
        </w:rPr>
        <w:t>3.5 配置文件管理Module</w:t>
      </w:r>
    </w:p>
    <w:p w:rsidR="002A54A7" w:rsidRDefault="0056738F">
      <w:pPr>
        <w:spacing w:line="360" w:lineRule="auto"/>
        <w:ind w:left="420" w:firstLine="480"/>
        <w:rPr>
          <w:sz w:val="21"/>
          <w:szCs w:val="21"/>
        </w:rPr>
      </w:pPr>
      <w:r>
        <w:rPr>
          <w:rFonts w:ascii="宋体" w:hAnsi="宋体"/>
          <w:i/>
          <w:sz w:val="21"/>
          <w:szCs w:val="21"/>
        </w:rPr>
        <w:t>列举系统的可配置内容，并指定系统配置文件格式及相关处理机制，例如：使用XX组件进行文件解析，配置文件的文件类型等等。（可选）</w:t>
      </w:r>
    </w:p>
    <w:p w:rsidR="002A54A7" w:rsidRDefault="0056738F">
      <w:pPr>
        <w:tabs>
          <w:tab w:val="left" w:pos="1125"/>
          <w:tab w:val="left" w:pos="1380"/>
        </w:tabs>
        <w:spacing w:line="360" w:lineRule="auto"/>
        <w:ind w:firstLine="420"/>
        <w:rPr>
          <w:rFonts w:ascii="宋体" w:hAnsi="宋体"/>
          <w:sz w:val="21"/>
          <w:szCs w:val="21"/>
        </w:rPr>
      </w:pPr>
      <w:r>
        <w:rPr>
          <w:sz w:val="21"/>
          <w:szCs w:val="21"/>
        </w:rPr>
        <w:t>对配置文件内容的浏览（表格）</w:t>
      </w:r>
    </w:p>
    <w:tbl>
      <w:tblPr>
        <w:tblW w:w="0" w:type="auto"/>
        <w:tblInd w:w="108" w:type="dxa"/>
        <w:tblLayout w:type="fixed"/>
        <w:tblLook w:val="0000" w:firstRow="0" w:lastRow="0" w:firstColumn="0" w:lastColumn="0" w:noHBand="0" w:noVBand="0"/>
      </w:tblPr>
      <w:tblGrid>
        <w:gridCol w:w="1850"/>
        <w:gridCol w:w="2571"/>
        <w:gridCol w:w="4697"/>
      </w:tblGrid>
      <w:tr w:rsidR="002A54A7">
        <w:tc>
          <w:tcPr>
            <w:tcW w:w="1850" w:type="dxa"/>
            <w:tcBorders>
              <w:top w:val="single" w:sz="4" w:space="0" w:color="000000"/>
              <w:left w:val="single" w:sz="4" w:space="0" w:color="000000"/>
              <w:bottom w:val="single" w:sz="4" w:space="0" w:color="000000"/>
            </w:tcBorders>
            <w:shd w:val="clear" w:color="auto" w:fill="auto"/>
          </w:tcPr>
          <w:p w:rsidR="002A54A7" w:rsidRDefault="0056738F">
            <w:pPr>
              <w:snapToGrid w:val="0"/>
              <w:spacing w:line="360" w:lineRule="auto"/>
              <w:jc w:val="center"/>
              <w:rPr>
                <w:rFonts w:ascii="宋体" w:hAnsi="宋体"/>
                <w:sz w:val="21"/>
                <w:szCs w:val="21"/>
              </w:rPr>
            </w:pPr>
            <w:bookmarkStart w:id="3" w:name="lab_7"/>
            <w:proofErr w:type="gramStart"/>
            <w:r>
              <w:rPr>
                <w:rFonts w:ascii="宋体" w:hAnsi="宋体"/>
                <w:sz w:val="21"/>
                <w:szCs w:val="21"/>
              </w:rPr>
              <w:t>段值</w:t>
            </w:r>
            <w:bookmarkEnd w:id="3"/>
            <w:proofErr w:type="gramEnd"/>
          </w:p>
        </w:tc>
        <w:tc>
          <w:tcPr>
            <w:tcW w:w="2571" w:type="dxa"/>
            <w:tcBorders>
              <w:top w:val="single" w:sz="4" w:space="0" w:color="000000"/>
              <w:left w:val="single" w:sz="4" w:space="0" w:color="000000"/>
              <w:bottom w:val="single" w:sz="4" w:space="0" w:color="000000"/>
            </w:tcBorders>
            <w:shd w:val="clear" w:color="auto" w:fill="auto"/>
          </w:tcPr>
          <w:p w:rsidR="002A54A7" w:rsidRDefault="0056738F">
            <w:pPr>
              <w:snapToGrid w:val="0"/>
              <w:spacing w:line="360" w:lineRule="auto"/>
              <w:jc w:val="center"/>
              <w:rPr>
                <w:rFonts w:ascii="宋体" w:hAnsi="宋体"/>
                <w:sz w:val="21"/>
                <w:szCs w:val="21"/>
              </w:rPr>
            </w:pPr>
            <w:proofErr w:type="gramStart"/>
            <w:r>
              <w:rPr>
                <w:rFonts w:ascii="宋体" w:hAnsi="宋体"/>
                <w:sz w:val="21"/>
                <w:szCs w:val="21"/>
              </w:rPr>
              <w:t>健值</w:t>
            </w:r>
            <w:proofErr w:type="gramEnd"/>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2A54A7" w:rsidRDefault="0056738F">
            <w:pPr>
              <w:snapToGrid w:val="0"/>
              <w:spacing w:line="360" w:lineRule="auto"/>
              <w:jc w:val="center"/>
              <w:rPr>
                <w:rFonts w:ascii="宋体" w:hAnsi="宋体"/>
                <w:sz w:val="21"/>
                <w:szCs w:val="21"/>
              </w:rPr>
            </w:pPr>
            <w:r>
              <w:rPr>
                <w:rFonts w:ascii="宋体" w:hAnsi="宋体"/>
                <w:sz w:val="21"/>
                <w:szCs w:val="21"/>
              </w:rPr>
              <w:t>说明</w:t>
            </w:r>
          </w:p>
        </w:tc>
      </w:tr>
      <w:tr w:rsidR="002A54A7">
        <w:trPr>
          <w:cantSplit/>
        </w:trPr>
        <w:tc>
          <w:tcPr>
            <w:tcW w:w="1850" w:type="dxa"/>
            <w:vMerge w:val="restart"/>
            <w:tcBorders>
              <w:top w:val="single" w:sz="4" w:space="0" w:color="000000"/>
              <w:left w:val="single" w:sz="4" w:space="0" w:color="000000"/>
              <w:bottom w:val="single" w:sz="4" w:space="0" w:color="000000"/>
            </w:tcBorders>
            <w:shd w:val="clear" w:color="auto" w:fill="auto"/>
          </w:tcPr>
          <w:p w:rsidR="002A54A7" w:rsidRDefault="0056738F">
            <w:pPr>
              <w:snapToGrid w:val="0"/>
              <w:spacing w:line="360" w:lineRule="auto"/>
              <w:rPr>
                <w:rFonts w:ascii="宋体" w:hAnsi="宋体"/>
                <w:sz w:val="21"/>
                <w:szCs w:val="21"/>
              </w:rPr>
            </w:pPr>
            <w:r>
              <w:rPr>
                <w:rFonts w:ascii="宋体" w:hAnsi="宋体"/>
                <w:sz w:val="21"/>
                <w:szCs w:val="21"/>
              </w:rPr>
              <w:t>DATABASE</w:t>
            </w:r>
          </w:p>
        </w:tc>
        <w:tc>
          <w:tcPr>
            <w:tcW w:w="2571" w:type="dxa"/>
            <w:tcBorders>
              <w:top w:val="single" w:sz="4" w:space="0" w:color="000000"/>
              <w:left w:val="single" w:sz="4" w:space="0" w:color="000000"/>
              <w:bottom w:val="single" w:sz="4" w:space="0" w:color="000000"/>
            </w:tcBorders>
            <w:shd w:val="clear" w:color="auto" w:fill="auto"/>
          </w:tcPr>
          <w:p w:rsidR="002A54A7" w:rsidRDefault="0056738F">
            <w:pPr>
              <w:snapToGrid w:val="0"/>
              <w:spacing w:line="360" w:lineRule="auto"/>
              <w:rPr>
                <w:rFonts w:ascii="宋体" w:hAnsi="宋体"/>
                <w:sz w:val="21"/>
                <w:szCs w:val="21"/>
              </w:rPr>
            </w:pPr>
            <w:r>
              <w:rPr>
                <w:rFonts w:ascii="宋体" w:hAnsi="宋体"/>
                <w:sz w:val="21"/>
                <w:szCs w:val="21"/>
              </w:rPr>
              <w:t>DBNAME</w:t>
            </w:r>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2A54A7" w:rsidRDefault="0056738F">
            <w:pPr>
              <w:snapToGrid w:val="0"/>
              <w:spacing w:line="360" w:lineRule="auto"/>
            </w:pPr>
            <w:r>
              <w:rPr>
                <w:rFonts w:ascii="宋体" w:hAnsi="宋体"/>
                <w:sz w:val="21"/>
                <w:szCs w:val="21"/>
              </w:rPr>
              <w:t>数据库名</w:t>
            </w:r>
          </w:p>
        </w:tc>
      </w:tr>
      <w:tr w:rsidR="002A54A7">
        <w:trPr>
          <w:cantSplit/>
        </w:trPr>
        <w:tc>
          <w:tcPr>
            <w:tcW w:w="1850" w:type="dxa"/>
            <w:vMerge/>
            <w:tcBorders>
              <w:top w:val="single" w:sz="4" w:space="0" w:color="000000"/>
              <w:left w:val="single" w:sz="4" w:space="0" w:color="000000"/>
              <w:bottom w:val="single" w:sz="4" w:space="0" w:color="000000"/>
            </w:tcBorders>
            <w:shd w:val="clear" w:color="auto" w:fill="auto"/>
          </w:tcPr>
          <w:p w:rsidR="002A54A7" w:rsidRDefault="002A54A7"/>
        </w:tc>
        <w:tc>
          <w:tcPr>
            <w:tcW w:w="2571" w:type="dxa"/>
            <w:tcBorders>
              <w:top w:val="single" w:sz="4" w:space="0" w:color="000000"/>
              <w:left w:val="single" w:sz="4" w:space="0" w:color="000000"/>
              <w:bottom w:val="single" w:sz="4" w:space="0" w:color="000000"/>
            </w:tcBorders>
            <w:shd w:val="clear" w:color="auto" w:fill="auto"/>
          </w:tcPr>
          <w:p w:rsidR="002A54A7" w:rsidRDefault="0056738F">
            <w:pPr>
              <w:snapToGrid w:val="0"/>
              <w:spacing w:line="360" w:lineRule="auto"/>
              <w:rPr>
                <w:rFonts w:ascii="宋体" w:hAnsi="宋体"/>
                <w:sz w:val="21"/>
                <w:szCs w:val="21"/>
              </w:rPr>
            </w:pPr>
            <w:r>
              <w:rPr>
                <w:rFonts w:ascii="宋体" w:hAnsi="宋体"/>
                <w:sz w:val="21"/>
                <w:szCs w:val="21"/>
              </w:rPr>
              <w:t>PASSWORD</w:t>
            </w:r>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2A54A7" w:rsidRDefault="0056738F">
            <w:pPr>
              <w:snapToGrid w:val="0"/>
              <w:spacing w:line="360" w:lineRule="auto"/>
              <w:rPr>
                <w:rFonts w:ascii="宋体" w:hAnsi="宋体"/>
                <w:sz w:val="21"/>
                <w:szCs w:val="21"/>
              </w:rPr>
            </w:pPr>
            <w:r>
              <w:rPr>
                <w:rFonts w:ascii="宋体" w:hAnsi="宋体"/>
                <w:sz w:val="21"/>
                <w:szCs w:val="21"/>
              </w:rPr>
              <w:t>密码</w:t>
            </w:r>
          </w:p>
        </w:tc>
      </w:tr>
      <w:tr w:rsidR="002A54A7">
        <w:trPr>
          <w:cantSplit/>
        </w:trPr>
        <w:tc>
          <w:tcPr>
            <w:tcW w:w="1850" w:type="dxa"/>
            <w:tcBorders>
              <w:top w:val="single" w:sz="4" w:space="0" w:color="000000"/>
              <w:left w:val="single" w:sz="4" w:space="0" w:color="000000"/>
              <w:bottom w:val="single" w:sz="4" w:space="0" w:color="000000"/>
            </w:tcBorders>
            <w:shd w:val="clear" w:color="auto" w:fill="auto"/>
          </w:tcPr>
          <w:p w:rsidR="002A54A7" w:rsidRDefault="0056738F">
            <w:pPr>
              <w:snapToGrid w:val="0"/>
              <w:spacing w:line="360" w:lineRule="auto"/>
              <w:rPr>
                <w:rFonts w:ascii="宋体" w:hAnsi="宋体"/>
                <w:sz w:val="21"/>
                <w:szCs w:val="21"/>
              </w:rPr>
            </w:pPr>
            <w:r>
              <w:rPr>
                <w:rFonts w:ascii="宋体" w:hAnsi="宋体"/>
                <w:sz w:val="21"/>
                <w:szCs w:val="21"/>
              </w:rPr>
              <w:t>DIRECTORY</w:t>
            </w:r>
          </w:p>
        </w:tc>
        <w:tc>
          <w:tcPr>
            <w:tcW w:w="2571" w:type="dxa"/>
            <w:tcBorders>
              <w:top w:val="single" w:sz="4" w:space="0" w:color="000000"/>
              <w:left w:val="single" w:sz="4" w:space="0" w:color="000000"/>
              <w:bottom w:val="single" w:sz="4" w:space="0" w:color="000000"/>
            </w:tcBorders>
            <w:shd w:val="clear" w:color="auto" w:fill="auto"/>
          </w:tcPr>
          <w:p w:rsidR="002A54A7" w:rsidRDefault="0056738F">
            <w:pPr>
              <w:snapToGrid w:val="0"/>
              <w:spacing w:line="360" w:lineRule="auto"/>
              <w:rPr>
                <w:rFonts w:ascii="宋体" w:hAnsi="宋体"/>
                <w:sz w:val="21"/>
                <w:szCs w:val="21"/>
              </w:rPr>
            </w:pPr>
            <w:r>
              <w:rPr>
                <w:rFonts w:ascii="宋体" w:hAnsi="宋体"/>
                <w:sz w:val="21"/>
                <w:szCs w:val="21"/>
              </w:rPr>
              <w:t>TEMP</w:t>
            </w:r>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2A54A7" w:rsidRDefault="0056738F">
            <w:pPr>
              <w:snapToGrid w:val="0"/>
              <w:spacing w:line="360" w:lineRule="auto"/>
            </w:pPr>
            <w:r>
              <w:rPr>
                <w:rFonts w:ascii="宋体" w:hAnsi="宋体"/>
                <w:sz w:val="21"/>
                <w:szCs w:val="21"/>
              </w:rPr>
              <w:t>临时文件目录</w:t>
            </w:r>
          </w:p>
        </w:tc>
      </w:tr>
    </w:tbl>
    <w:p w:rsidR="002A54A7" w:rsidRDefault="002A54A7">
      <w:pPr>
        <w:spacing w:line="360" w:lineRule="auto"/>
        <w:ind w:left="420" w:firstLine="480"/>
      </w:pPr>
    </w:p>
    <w:p w:rsidR="002A54A7" w:rsidRDefault="0056738F">
      <w:pPr>
        <w:pStyle w:val="2"/>
        <w:tabs>
          <w:tab w:val="clear" w:pos="720"/>
        </w:tabs>
        <w:ind w:left="0" w:firstLine="0"/>
        <w:rPr>
          <w:rFonts w:ascii="宋体" w:eastAsia="宋体" w:hAnsi="宋体"/>
          <w:i/>
          <w:sz w:val="21"/>
          <w:szCs w:val="21"/>
        </w:rPr>
      </w:pPr>
      <w:r>
        <w:rPr>
          <w:rFonts w:ascii="宋体" w:eastAsia="宋体" w:hAnsi="宋体"/>
        </w:rPr>
        <w:t>3.6 异常模块说明</w:t>
      </w:r>
    </w:p>
    <w:p w:rsidR="002A54A7" w:rsidRDefault="0056738F">
      <w:pPr>
        <w:ind w:left="420" w:firstLine="420"/>
        <w:rPr>
          <w:rFonts w:ascii="MS Mincho" w:hAnsi="MS Mincho" w:cs="MS Mincho"/>
        </w:rPr>
      </w:pPr>
      <w:r>
        <w:rPr>
          <w:rFonts w:ascii="宋体" w:hAnsi="宋体"/>
          <w:i/>
          <w:sz w:val="21"/>
          <w:szCs w:val="21"/>
        </w:rPr>
        <w:t>定义系统异常处理机制，一般分为系统级异常处理要求和业务类异常处理要求，并指定处理异常后的相应业务需求和处理方法，针对不同的框架结构提出可实现的异常处理办法，可在UML图中对系统异常处理详细描述。</w:t>
      </w:r>
    </w:p>
    <w:p w:rsidR="002A54A7" w:rsidRDefault="002A54A7">
      <w:pPr>
        <w:rPr>
          <w:rFonts w:ascii="MS Mincho" w:hAnsi="MS Mincho" w:cs="MS Mincho"/>
        </w:rPr>
      </w:pPr>
    </w:p>
    <w:p w:rsidR="002A54A7" w:rsidRDefault="0056738F">
      <w:pPr>
        <w:pStyle w:val="1"/>
        <w:rPr>
          <w:rFonts w:ascii="宋体" w:eastAsia="宋体" w:hAnsi="宋体"/>
        </w:rPr>
      </w:pPr>
      <w:r>
        <w:rPr>
          <w:rFonts w:ascii="宋体" w:eastAsia="宋体" w:hAnsi="宋体"/>
        </w:rPr>
        <w:t>4.其他设计要求</w:t>
      </w:r>
    </w:p>
    <w:p w:rsidR="002A54A7" w:rsidRDefault="0056738F">
      <w:pPr>
        <w:pStyle w:val="2"/>
        <w:tabs>
          <w:tab w:val="clear" w:pos="720"/>
        </w:tabs>
        <w:ind w:left="0" w:firstLine="0"/>
        <w:rPr>
          <w:rFonts w:eastAsia="宋体"/>
          <w:i/>
          <w:iCs/>
          <w:sz w:val="21"/>
          <w:szCs w:val="21"/>
        </w:rPr>
      </w:pPr>
      <w:r>
        <w:rPr>
          <w:rFonts w:ascii="宋体" w:eastAsia="宋体" w:hAnsi="宋体"/>
        </w:rPr>
        <w:t>4.1单元测试</w:t>
      </w:r>
    </w:p>
    <w:p w:rsidR="002A54A7" w:rsidRDefault="0056738F">
      <w:pPr>
        <w:rPr>
          <w:rFonts w:ascii="宋体" w:hAnsi="宋体"/>
        </w:rPr>
      </w:pPr>
      <w:r>
        <w:rPr>
          <w:i/>
          <w:iCs/>
          <w:sz w:val="21"/>
          <w:szCs w:val="21"/>
        </w:rPr>
        <w:tab/>
        <w:t xml:space="preserve">  </w:t>
      </w:r>
      <w:r>
        <w:rPr>
          <w:i/>
          <w:iCs/>
          <w:sz w:val="21"/>
          <w:szCs w:val="21"/>
        </w:rPr>
        <w:t>在用户无特殊规定时，可使用部门统一约束要求（可选）。</w:t>
      </w:r>
    </w:p>
    <w:p w:rsidR="002A54A7" w:rsidRDefault="0056738F">
      <w:pPr>
        <w:pStyle w:val="2"/>
        <w:tabs>
          <w:tab w:val="clear" w:pos="720"/>
        </w:tabs>
        <w:ind w:left="0" w:firstLine="0"/>
        <w:rPr>
          <w:rFonts w:eastAsia="宋体"/>
          <w:i/>
          <w:iCs/>
          <w:sz w:val="21"/>
          <w:szCs w:val="21"/>
        </w:rPr>
      </w:pPr>
      <w:r>
        <w:rPr>
          <w:rFonts w:ascii="宋体" w:eastAsia="宋体" w:hAnsi="宋体"/>
        </w:rPr>
        <w:t>4.2  注释及代码风格</w:t>
      </w:r>
    </w:p>
    <w:p w:rsidR="002A54A7" w:rsidRDefault="0056738F">
      <w:pPr>
        <w:rPr>
          <w:rFonts w:ascii="宋体" w:hAnsi="宋体"/>
        </w:rPr>
      </w:pPr>
      <w:r>
        <w:rPr>
          <w:i/>
          <w:iCs/>
          <w:sz w:val="21"/>
          <w:szCs w:val="21"/>
        </w:rPr>
        <w:tab/>
        <w:t xml:space="preserve"> </w:t>
      </w:r>
      <w:r>
        <w:rPr>
          <w:i/>
          <w:iCs/>
          <w:sz w:val="21"/>
          <w:szCs w:val="21"/>
        </w:rPr>
        <w:t>在用户无特殊规定时，可使用部门统一约束要求（可选）。</w:t>
      </w:r>
    </w:p>
    <w:p w:rsidR="002A54A7" w:rsidRDefault="0056738F">
      <w:pPr>
        <w:pStyle w:val="2"/>
        <w:tabs>
          <w:tab w:val="clear" w:pos="720"/>
        </w:tabs>
        <w:ind w:left="0" w:firstLine="0"/>
        <w:rPr>
          <w:rFonts w:eastAsia="宋体"/>
          <w:i/>
          <w:iCs/>
          <w:sz w:val="21"/>
          <w:szCs w:val="21"/>
        </w:rPr>
      </w:pPr>
      <w:r>
        <w:rPr>
          <w:rFonts w:ascii="宋体" w:eastAsia="宋体" w:hAnsi="宋体"/>
        </w:rPr>
        <w:t>4.3 尚未解决问题</w:t>
      </w:r>
    </w:p>
    <w:p w:rsidR="002A54A7" w:rsidRDefault="0056738F">
      <w:pPr>
        <w:rPr>
          <w:i/>
          <w:iCs/>
        </w:rPr>
      </w:pPr>
      <w:r>
        <w:rPr>
          <w:i/>
          <w:iCs/>
          <w:sz w:val="21"/>
          <w:szCs w:val="21"/>
        </w:rPr>
        <w:tab/>
        <w:t xml:space="preserve"> </w:t>
      </w:r>
      <w:r>
        <w:rPr>
          <w:i/>
          <w:iCs/>
          <w:sz w:val="21"/>
          <w:szCs w:val="21"/>
        </w:rPr>
        <w:t>列举出本设计中无法解决或处于待定阶段的问题及对策。</w:t>
      </w:r>
    </w:p>
    <w:p w:rsidR="002A54A7" w:rsidRDefault="002A54A7">
      <w:pPr>
        <w:pStyle w:val="a6"/>
        <w:ind w:firstLine="420"/>
        <w:rPr>
          <w:i/>
          <w:iCs/>
        </w:rPr>
      </w:pPr>
    </w:p>
    <w:p w:rsidR="002A54A7" w:rsidRDefault="0056738F">
      <w:pPr>
        <w:pStyle w:val="1"/>
        <w:rPr>
          <w:rFonts w:ascii="宋体" w:eastAsia="宋体" w:hAnsi="宋体"/>
          <w:i/>
          <w:sz w:val="21"/>
          <w:szCs w:val="21"/>
        </w:rPr>
      </w:pPr>
      <w:bookmarkStart w:id="4" w:name="_toc815"/>
      <w:bookmarkEnd w:id="4"/>
      <w:r>
        <w:rPr>
          <w:rFonts w:ascii="宋体" w:eastAsia="宋体" w:hAnsi="宋体"/>
        </w:rPr>
        <w:t>5附件说明</w:t>
      </w:r>
    </w:p>
    <w:p w:rsidR="0056738F" w:rsidRDefault="0056738F">
      <w:pPr>
        <w:pStyle w:val="aa"/>
      </w:pPr>
      <w:r>
        <w:rPr>
          <w:rFonts w:ascii="宋体" w:hAnsi="宋体"/>
          <w:i/>
          <w:sz w:val="21"/>
          <w:szCs w:val="21"/>
        </w:rPr>
        <w:t>为了理解设计思想而提供的相关资料文档说明及UML详细设计说明。</w:t>
      </w:r>
    </w:p>
    <w:sectPr w:rsidR="0056738F">
      <w:headerReference w:type="even" r:id="rId14"/>
      <w:headerReference w:type="default" r:id="rId15"/>
      <w:footerReference w:type="even" r:id="rId16"/>
      <w:footerReference w:type="default" r:id="rId17"/>
      <w:headerReference w:type="first" r:id="rId18"/>
      <w:footerReference w:type="first" r:id="rId19"/>
      <w:pgSz w:w="11906" w:h="16838"/>
      <w:pgMar w:top="1418" w:right="851" w:bottom="1276" w:left="1418" w:header="1134" w:footer="1134"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66E" w:rsidRDefault="00B3066E">
      <w:r>
        <w:separator/>
      </w:r>
    </w:p>
  </w:endnote>
  <w:endnote w:type="continuationSeparator" w:id="0">
    <w:p w:rsidR="00B3066E" w:rsidRDefault="00B30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黑体"/>
    <w:charset w:val="86"/>
    <w:family w:val="modern"/>
    <w:pitch w:val="default"/>
  </w:font>
  <w:font w:name="MS Mincho">
    <w:altName w:val="ＭＳ 明朝"/>
    <w:panose1 w:val="02020609040205080304"/>
    <w:charset w:val="80"/>
    <w:family w:val="modern"/>
    <w:pitch w:val="fixed"/>
    <w:sig w:usb0="E00002FF" w:usb1="6AC7FDFB" w:usb2="00000012" w:usb3="00000000" w:csb0="0002009F" w:csb1="00000000"/>
  </w:font>
  <w:font w:name="ˎ̥">
    <w:altName w:val="宋体"/>
    <w:charset w:val="86"/>
    <w:family w:val="roman"/>
    <w:pitch w:val="default"/>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A7" w:rsidRDefault="002A54A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A7" w:rsidRDefault="0056738F">
    <w:pPr>
      <w:pStyle w:val="ac"/>
      <w:jc w:val="center"/>
    </w:pPr>
    <w:r>
      <w:rPr>
        <w:rStyle w:val="a4"/>
        <w:rFonts w:ascii="幼圆" w:eastAsia="幼圆" w:hAnsi="幼圆"/>
      </w:rPr>
      <w:t>东软集团股份有限公司 软件开发事业部</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A7" w:rsidRDefault="002A54A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A7" w:rsidRDefault="002A54A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A7" w:rsidRDefault="0056738F">
    <w:pPr>
      <w:pStyle w:val="ac"/>
      <w:jc w:val="center"/>
    </w:pPr>
    <w:r>
      <w:rPr>
        <w:rStyle w:val="a4"/>
        <w:rFonts w:ascii="幼圆" w:eastAsia="幼圆" w:hAnsi="幼圆"/>
      </w:rPr>
      <w:t>东软集团股份有限公司 软件开发事业部</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A7" w:rsidRDefault="002A54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66E" w:rsidRDefault="00B3066E">
      <w:r>
        <w:separator/>
      </w:r>
    </w:p>
  </w:footnote>
  <w:footnote w:type="continuationSeparator" w:id="0">
    <w:p w:rsidR="00B3066E" w:rsidRDefault="00B306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A7" w:rsidRDefault="0056738F">
    <w:pPr>
      <w:pStyle w:val="ab"/>
      <w:jc w:val="both"/>
    </w:pPr>
    <w:r>
      <w:rPr>
        <w:rFonts w:ascii="幼圆" w:eastAsia="幼圆" w:hAnsi="幼圆"/>
      </w:rPr>
      <w:t>详细设计说明书                                                              版本：0.0.0-1.2.0  第</w:t>
    </w:r>
    <w:r>
      <w:rPr>
        <w:rStyle w:val="a4"/>
        <w:rFonts w:ascii="幼圆" w:eastAsia="幼圆" w:hAnsi="幼圆"/>
      </w:rPr>
      <w:t>1页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A7" w:rsidRDefault="002A54A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A7" w:rsidRDefault="002A54A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A7" w:rsidRDefault="0056738F">
    <w:pPr>
      <w:pStyle w:val="ab"/>
      <w:jc w:val="both"/>
    </w:pPr>
    <w:r>
      <w:rPr>
        <w:rFonts w:ascii="幼圆" w:eastAsia="幼圆" w:hAnsi="幼圆"/>
      </w:rPr>
      <w:t>详细设计说明书                                                              版本：0.0.0-1.2.0  第</w:t>
    </w:r>
    <w:r>
      <w:rPr>
        <w:rStyle w:val="a4"/>
        <w:rFonts w:ascii="幼圆" w:eastAsia="幼圆" w:hAnsi="幼圆"/>
      </w:rPr>
      <w:t>2页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A7" w:rsidRDefault="002A54A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425" w:hanging="425"/>
      </w:pPr>
    </w:lvl>
    <w:lvl w:ilvl="1">
      <w:start w:val="1"/>
      <w:numFmt w:val="decimal"/>
      <w:lvlText w:val="%1.%2."/>
      <w:lvlJc w:val="left"/>
      <w:pPr>
        <w:tabs>
          <w:tab w:val="num" w:pos="1080"/>
        </w:tabs>
        <w:ind w:left="567" w:hanging="567"/>
      </w:pPr>
    </w:lvl>
    <w:lvl w:ilvl="2">
      <w:start w:val="1"/>
      <w:numFmt w:val="decimal"/>
      <w:lvlText w:val="%1.%2.%3."/>
      <w:lvlJc w:val="left"/>
      <w:pPr>
        <w:tabs>
          <w:tab w:val="num" w:pos="1440"/>
        </w:tabs>
        <w:ind w:left="709" w:hanging="709"/>
      </w:pPr>
    </w:lvl>
    <w:lvl w:ilvl="3">
      <w:start w:val="1"/>
      <w:numFmt w:val="decimal"/>
      <w:lvlText w:val="%1.%2.%3.%4."/>
      <w:lvlJc w:val="left"/>
      <w:pPr>
        <w:tabs>
          <w:tab w:val="num" w:pos="1800"/>
        </w:tabs>
        <w:ind w:left="851" w:hanging="851"/>
      </w:pPr>
    </w:lvl>
    <w:lvl w:ilvl="4">
      <w:start w:val="1"/>
      <w:numFmt w:val="decimal"/>
      <w:lvlText w:val="%1.%2.%3.%4.%5."/>
      <w:lvlJc w:val="left"/>
      <w:pPr>
        <w:tabs>
          <w:tab w:val="num" w:pos="2520"/>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3240"/>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00000003"/>
    <w:multiLevelType w:val="multilevel"/>
    <w:tmpl w:val="00000003"/>
    <w:name w:val="WW8Num9"/>
    <w:lvl w:ilvl="0">
      <w:start w:val="3"/>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E57"/>
    <w:rsid w:val="00083468"/>
    <w:rsid w:val="00245D9D"/>
    <w:rsid w:val="002A54A7"/>
    <w:rsid w:val="00315E06"/>
    <w:rsid w:val="0056738F"/>
    <w:rsid w:val="005C1CD3"/>
    <w:rsid w:val="00652B65"/>
    <w:rsid w:val="0094430D"/>
    <w:rsid w:val="00B3066E"/>
    <w:rsid w:val="00BF6E57"/>
    <w:rsid w:val="00D21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宋体"/>
      <w:kern w:val="1"/>
      <w:sz w:val="24"/>
      <w:szCs w:val="24"/>
    </w:rPr>
  </w:style>
  <w:style w:type="paragraph" w:styleId="1">
    <w:name w:val="heading 1"/>
    <w:basedOn w:val="a"/>
    <w:next w:val="a"/>
    <w:qFormat/>
    <w:pPr>
      <w:keepNext/>
      <w:tabs>
        <w:tab w:val="num" w:pos="432"/>
      </w:tabs>
      <w:spacing w:line="360" w:lineRule="auto"/>
      <w:ind w:left="432" w:hanging="432"/>
      <w:outlineLvl w:val="0"/>
    </w:pPr>
    <w:rPr>
      <w:rFonts w:ascii="黑体" w:eastAsia="黑体" w:hAnsi="黑体"/>
      <w:b/>
      <w:bCs/>
      <w:sz w:val="32"/>
    </w:rPr>
  </w:style>
  <w:style w:type="paragraph" w:styleId="2">
    <w:name w:val="heading 2"/>
    <w:basedOn w:val="a"/>
    <w:next w:val="a"/>
    <w:qFormat/>
    <w:pPr>
      <w:keepNext/>
      <w:tabs>
        <w:tab w:val="num" w:pos="720"/>
      </w:tabs>
      <w:ind w:left="425" w:hanging="425"/>
      <w:outlineLvl w:val="1"/>
    </w:pPr>
    <w:rPr>
      <w:rFonts w:ascii="黑体" w:eastAsia="黑体" w:hAnsi="黑体"/>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80"/>
      <w:u w:val="single"/>
    </w:rPr>
  </w:style>
  <w:style w:type="character" w:styleId="a4">
    <w:name w:val="page number"/>
    <w:basedOn w:val="a0"/>
  </w:style>
  <w:style w:type="paragraph" w:styleId="a5">
    <w:name w:val="Title"/>
    <w:basedOn w:val="a"/>
    <w:next w:val="a6"/>
    <w:qFormat/>
    <w:pPr>
      <w:keepNext/>
      <w:spacing w:before="240" w:after="120"/>
    </w:pPr>
    <w:rPr>
      <w:rFonts w:ascii="Arial" w:hAnsi="Arial" w:cs="Tahoma"/>
      <w:sz w:val="28"/>
      <w:szCs w:val="28"/>
    </w:rPr>
  </w:style>
  <w:style w:type="paragraph" w:styleId="a6">
    <w:name w:val="Body Text"/>
    <w:basedOn w:val="a"/>
    <w:pPr>
      <w:spacing w:after="120"/>
    </w:pPr>
  </w:style>
  <w:style w:type="paragraph" w:styleId="a7">
    <w:name w:val="List"/>
    <w:basedOn w:val="a6"/>
    <w:rPr>
      <w:rFonts w:cs="Tahoma"/>
    </w:rPr>
  </w:style>
  <w:style w:type="paragraph" w:styleId="a8">
    <w:name w:val="caption"/>
    <w:basedOn w:val="a"/>
    <w:qFormat/>
    <w:pPr>
      <w:suppressLineNumbers/>
      <w:spacing w:before="120" w:after="120"/>
    </w:pPr>
    <w:rPr>
      <w:rFonts w:cs="Tahoma"/>
      <w:i/>
      <w:iCs/>
    </w:rPr>
  </w:style>
  <w:style w:type="paragraph" w:customStyle="1" w:styleId="a9">
    <w:name w:val="目录"/>
    <w:basedOn w:val="a"/>
    <w:pPr>
      <w:suppressLineNumbers/>
    </w:pPr>
    <w:rPr>
      <w:rFonts w:cs="Tahoma"/>
    </w:rPr>
  </w:style>
  <w:style w:type="paragraph" w:styleId="aa">
    <w:name w:val="Body Text Indent"/>
    <w:basedOn w:val="a"/>
    <w:link w:val="Char"/>
    <w:pPr>
      <w:spacing w:line="360" w:lineRule="auto"/>
      <w:ind w:firstLine="480"/>
    </w:pPr>
  </w:style>
  <w:style w:type="paragraph" w:customStyle="1" w:styleId="xl45">
    <w:name w:val="xl45"/>
    <w:basedOn w:val="a"/>
    <w:pPr>
      <w:widowControl/>
      <w:spacing w:before="280" w:after="280"/>
      <w:jc w:val="center"/>
      <w:textAlignment w:val="center"/>
    </w:pPr>
    <w:rPr>
      <w:rFonts w:ascii="幼圆" w:eastAsia="幼圆" w:hAnsi="幼圆"/>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textAlignment w:val="center"/>
    </w:pPr>
    <w:rPr>
      <w:rFonts w:ascii="Courier New" w:hAnsi="Courier New" w:cs="Courier New"/>
    </w:rPr>
  </w:style>
  <w:style w:type="paragraph" w:customStyle="1" w:styleId="10">
    <w:name w:val="日期1"/>
    <w:basedOn w:val="a"/>
    <w:next w:val="a"/>
    <w:pPr>
      <w:spacing w:line="312" w:lineRule="atLeast"/>
      <w:textAlignment w:val="baseline"/>
    </w:pPr>
    <w:rPr>
      <w:szCs w:val="20"/>
    </w:rPr>
  </w:style>
  <w:style w:type="paragraph" w:styleId="11">
    <w:name w:val="toc 1"/>
    <w:basedOn w:val="a"/>
    <w:next w:val="a"/>
  </w:style>
  <w:style w:type="paragraph" w:styleId="20">
    <w:name w:val="toc 2"/>
    <w:basedOn w:val="a"/>
    <w:next w:val="a"/>
    <w:pPr>
      <w:ind w:left="210"/>
    </w:p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pPr>
    <w:rPr>
      <w:sz w:val="18"/>
      <w:szCs w:val="18"/>
    </w:rPr>
  </w:style>
  <w:style w:type="paragraph" w:customStyle="1" w:styleId="ad">
    <w:name w:val="表格内容"/>
    <w:basedOn w:val="a"/>
    <w:pPr>
      <w:suppressLineNumbers/>
    </w:pPr>
  </w:style>
  <w:style w:type="character" w:customStyle="1" w:styleId="Char">
    <w:name w:val="正文文本缩进 Char"/>
    <w:basedOn w:val="a0"/>
    <w:link w:val="aa"/>
    <w:rsid w:val="005C1CD3"/>
    <w:rPr>
      <w:rFonts w:eastAsia="宋体"/>
      <w:kern w:val="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宋体"/>
      <w:kern w:val="1"/>
      <w:sz w:val="24"/>
      <w:szCs w:val="24"/>
    </w:rPr>
  </w:style>
  <w:style w:type="paragraph" w:styleId="1">
    <w:name w:val="heading 1"/>
    <w:basedOn w:val="a"/>
    <w:next w:val="a"/>
    <w:qFormat/>
    <w:pPr>
      <w:keepNext/>
      <w:tabs>
        <w:tab w:val="num" w:pos="432"/>
      </w:tabs>
      <w:spacing w:line="360" w:lineRule="auto"/>
      <w:ind w:left="432" w:hanging="432"/>
      <w:outlineLvl w:val="0"/>
    </w:pPr>
    <w:rPr>
      <w:rFonts w:ascii="黑体" w:eastAsia="黑体" w:hAnsi="黑体"/>
      <w:b/>
      <w:bCs/>
      <w:sz w:val="32"/>
    </w:rPr>
  </w:style>
  <w:style w:type="paragraph" w:styleId="2">
    <w:name w:val="heading 2"/>
    <w:basedOn w:val="a"/>
    <w:next w:val="a"/>
    <w:qFormat/>
    <w:pPr>
      <w:keepNext/>
      <w:tabs>
        <w:tab w:val="num" w:pos="720"/>
      </w:tabs>
      <w:ind w:left="425" w:hanging="425"/>
      <w:outlineLvl w:val="1"/>
    </w:pPr>
    <w:rPr>
      <w:rFonts w:ascii="黑体" w:eastAsia="黑体" w:hAnsi="黑体"/>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80"/>
      <w:u w:val="single"/>
    </w:rPr>
  </w:style>
  <w:style w:type="character" w:styleId="a4">
    <w:name w:val="page number"/>
    <w:basedOn w:val="a0"/>
  </w:style>
  <w:style w:type="paragraph" w:styleId="a5">
    <w:name w:val="Title"/>
    <w:basedOn w:val="a"/>
    <w:next w:val="a6"/>
    <w:qFormat/>
    <w:pPr>
      <w:keepNext/>
      <w:spacing w:before="240" w:after="120"/>
    </w:pPr>
    <w:rPr>
      <w:rFonts w:ascii="Arial" w:hAnsi="Arial" w:cs="Tahoma"/>
      <w:sz w:val="28"/>
      <w:szCs w:val="28"/>
    </w:rPr>
  </w:style>
  <w:style w:type="paragraph" w:styleId="a6">
    <w:name w:val="Body Text"/>
    <w:basedOn w:val="a"/>
    <w:pPr>
      <w:spacing w:after="120"/>
    </w:pPr>
  </w:style>
  <w:style w:type="paragraph" w:styleId="a7">
    <w:name w:val="List"/>
    <w:basedOn w:val="a6"/>
    <w:rPr>
      <w:rFonts w:cs="Tahoma"/>
    </w:rPr>
  </w:style>
  <w:style w:type="paragraph" w:styleId="a8">
    <w:name w:val="caption"/>
    <w:basedOn w:val="a"/>
    <w:qFormat/>
    <w:pPr>
      <w:suppressLineNumbers/>
      <w:spacing w:before="120" w:after="120"/>
    </w:pPr>
    <w:rPr>
      <w:rFonts w:cs="Tahoma"/>
      <w:i/>
      <w:iCs/>
    </w:rPr>
  </w:style>
  <w:style w:type="paragraph" w:customStyle="1" w:styleId="a9">
    <w:name w:val="目录"/>
    <w:basedOn w:val="a"/>
    <w:pPr>
      <w:suppressLineNumbers/>
    </w:pPr>
    <w:rPr>
      <w:rFonts w:cs="Tahoma"/>
    </w:rPr>
  </w:style>
  <w:style w:type="paragraph" w:styleId="aa">
    <w:name w:val="Body Text Indent"/>
    <w:basedOn w:val="a"/>
    <w:link w:val="Char"/>
    <w:pPr>
      <w:spacing w:line="360" w:lineRule="auto"/>
      <w:ind w:firstLine="480"/>
    </w:pPr>
  </w:style>
  <w:style w:type="paragraph" w:customStyle="1" w:styleId="xl45">
    <w:name w:val="xl45"/>
    <w:basedOn w:val="a"/>
    <w:pPr>
      <w:widowControl/>
      <w:spacing w:before="280" w:after="280"/>
      <w:jc w:val="center"/>
      <w:textAlignment w:val="center"/>
    </w:pPr>
    <w:rPr>
      <w:rFonts w:ascii="幼圆" w:eastAsia="幼圆" w:hAnsi="幼圆"/>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textAlignment w:val="center"/>
    </w:pPr>
    <w:rPr>
      <w:rFonts w:ascii="Courier New" w:hAnsi="Courier New" w:cs="Courier New"/>
    </w:rPr>
  </w:style>
  <w:style w:type="paragraph" w:customStyle="1" w:styleId="10">
    <w:name w:val="日期1"/>
    <w:basedOn w:val="a"/>
    <w:next w:val="a"/>
    <w:pPr>
      <w:spacing w:line="312" w:lineRule="atLeast"/>
      <w:textAlignment w:val="baseline"/>
    </w:pPr>
    <w:rPr>
      <w:szCs w:val="20"/>
    </w:rPr>
  </w:style>
  <w:style w:type="paragraph" w:styleId="11">
    <w:name w:val="toc 1"/>
    <w:basedOn w:val="a"/>
    <w:next w:val="a"/>
  </w:style>
  <w:style w:type="paragraph" w:styleId="20">
    <w:name w:val="toc 2"/>
    <w:basedOn w:val="a"/>
    <w:next w:val="a"/>
    <w:pPr>
      <w:ind w:left="210"/>
    </w:p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pPr>
    <w:rPr>
      <w:sz w:val="18"/>
      <w:szCs w:val="18"/>
    </w:rPr>
  </w:style>
  <w:style w:type="paragraph" w:customStyle="1" w:styleId="ad">
    <w:name w:val="表格内容"/>
    <w:basedOn w:val="a"/>
    <w:pPr>
      <w:suppressLineNumbers/>
    </w:pPr>
  </w:style>
  <w:style w:type="character" w:customStyle="1" w:styleId="Char">
    <w:name w:val="正文文本缩进 Char"/>
    <w:basedOn w:val="a0"/>
    <w:link w:val="aa"/>
    <w:rsid w:val="005C1CD3"/>
    <w:rPr>
      <w:rFonts w:eastAsia="宋体"/>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58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ment.eleme.io/" TargetMode="External"/><Relationship Id="rId13" Type="http://schemas.openxmlformats.org/officeDocument/2006/relationships/footer" Target="footer3.xml"/><Relationship Id="rId18" Type="http://schemas.openxmlformats.org/officeDocument/2006/relationships/header" Target="header5.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538</Words>
  <Characters>3072</Characters>
  <Application>Microsoft Office Word</Application>
  <DocSecurity>0</DocSecurity>
  <Lines>25</Lines>
  <Paragraphs>7</Paragraphs>
  <ScaleCrop>false</ScaleCrop>
  <Company>Microsoft</Company>
  <LinksUpToDate>false</LinksUpToDate>
  <CharactersWithSpaces>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jing</dc:creator>
  <cp:lastModifiedBy>Windows 用户</cp:lastModifiedBy>
  <cp:revision>10</cp:revision>
  <cp:lastPrinted>1900-12-31T16:00:00Z</cp:lastPrinted>
  <dcterms:created xsi:type="dcterms:W3CDTF">2017-08-07T02:24:00Z</dcterms:created>
  <dcterms:modified xsi:type="dcterms:W3CDTF">2017-08-08T12:08:00Z</dcterms:modified>
</cp:coreProperties>
</file>